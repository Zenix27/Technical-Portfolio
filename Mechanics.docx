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6A" w:rsidRDefault="0025476A">
      <w:pPr>
        <w:spacing w:before="4" w:line="160" w:lineRule="exact"/>
        <w:rPr>
          <w:sz w:val="17"/>
          <w:szCs w:val="17"/>
        </w:rPr>
      </w:pPr>
    </w:p>
    <w:p w:rsidR="0025476A" w:rsidRDefault="0025476A">
      <w:pPr>
        <w:spacing w:line="200" w:lineRule="exact"/>
      </w:pPr>
    </w:p>
    <w:p w:rsidR="0025476A" w:rsidRDefault="00FA75A5">
      <w:pPr>
        <w:spacing w:before="50"/>
        <w:ind w:left="3499" w:right="3484"/>
        <w:jc w:val="center"/>
        <w:rPr>
          <w:sz w:val="12"/>
          <w:szCs w:val="12"/>
        </w:rPr>
      </w:pPr>
      <w:r>
        <w:pict>
          <v:group id="_x0000_s1053" style="position:absolute;left:0;text-align:left;margin-left:42.35pt;margin-top:66.5pt;width:449.6pt;height:.4pt;z-index:-251654144;mso-position-horizontal-relative:page;mso-position-vertical-relative:page" coordorigin="847,1330" coordsize="8992,8">
            <v:shape id="_x0000_s1055" style="position:absolute;left:850;top:1334;width:8985;height:0" coordorigin="850,1334" coordsize="8985,0" path="m850,1334r8985,e" filled="f" strokeweight=".1353mm">
              <v:path arrowok="t"/>
            </v:shape>
            <v:shape id="_x0000_s1054" style="position:absolute;left:850;top:1334;width:8985;height:0" coordorigin="850,1334" coordsize="8985,0" path="m850,1334r8985,e" filled="f" strokeweight=".1353mm">
              <v:path arrowok="t"/>
            </v:shape>
            <w10:wrap anchorx="page" anchory="page"/>
          </v:group>
        </w:pict>
      </w:r>
      <w:hyperlink r:id="rId7">
        <w:r w:rsidR="001B6400">
          <w:rPr>
            <w:color w:val="2483AD"/>
            <w:w w:val="106"/>
            <w:sz w:val="12"/>
            <w:szCs w:val="12"/>
          </w:rPr>
          <w:t>Progress</w:t>
        </w:r>
        <w:r w:rsidR="001B6400">
          <w:rPr>
            <w:color w:val="2483AD"/>
            <w:sz w:val="12"/>
            <w:szCs w:val="12"/>
          </w:rPr>
          <w:t xml:space="preserve"> </w:t>
        </w:r>
        <w:r w:rsidR="001B6400">
          <w:rPr>
            <w:color w:val="2483AD"/>
            <w:w w:val="106"/>
            <w:sz w:val="12"/>
            <w:szCs w:val="12"/>
          </w:rPr>
          <w:t>in</w:t>
        </w:r>
        <w:r w:rsidR="001B6400">
          <w:rPr>
            <w:color w:val="2483AD"/>
            <w:sz w:val="12"/>
            <w:szCs w:val="12"/>
          </w:rPr>
          <w:t xml:space="preserve"> </w:t>
        </w:r>
        <w:r w:rsidR="001B6400">
          <w:rPr>
            <w:color w:val="2483AD"/>
            <w:w w:val="106"/>
            <w:sz w:val="12"/>
            <w:szCs w:val="12"/>
          </w:rPr>
          <w:t>Biophysics</w:t>
        </w:r>
        <w:r w:rsidR="001B6400">
          <w:rPr>
            <w:color w:val="2483AD"/>
            <w:sz w:val="12"/>
            <w:szCs w:val="12"/>
          </w:rPr>
          <w:t xml:space="preserve"> </w:t>
        </w:r>
        <w:r w:rsidR="001B6400">
          <w:rPr>
            <w:color w:val="2483AD"/>
            <w:w w:val="106"/>
            <w:sz w:val="12"/>
            <w:szCs w:val="12"/>
          </w:rPr>
          <w:t>and</w:t>
        </w:r>
        <w:r w:rsidR="001B6400">
          <w:rPr>
            <w:color w:val="2483AD"/>
            <w:sz w:val="12"/>
            <w:szCs w:val="12"/>
          </w:rPr>
          <w:t xml:space="preserve"> </w:t>
        </w:r>
        <w:r w:rsidR="001B6400">
          <w:rPr>
            <w:color w:val="2483AD"/>
            <w:w w:val="106"/>
            <w:sz w:val="12"/>
            <w:szCs w:val="12"/>
          </w:rPr>
          <w:t>Molecular</w:t>
        </w:r>
        <w:r w:rsidR="001B6400">
          <w:rPr>
            <w:color w:val="2483AD"/>
            <w:sz w:val="12"/>
            <w:szCs w:val="12"/>
          </w:rPr>
          <w:t xml:space="preserve"> </w:t>
        </w:r>
        <w:r w:rsidR="001B6400">
          <w:rPr>
            <w:color w:val="2483AD"/>
            <w:w w:val="106"/>
            <w:sz w:val="12"/>
            <w:szCs w:val="12"/>
          </w:rPr>
          <w:t>Biology</w:t>
        </w:r>
        <w:r w:rsidR="001B6400">
          <w:rPr>
            <w:color w:val="2483AD"/>
            <w:sz w:val="12"/>
            <w:szCs w:val="12"/>
          </w:rPr>
          <w:t xml:space="preserve"> </w:t>
        </w:r>
        <w:r w:rsidR="001B6400">
          <w:rPr>
            <w:color w:val="2483AD"/>
            <w:w w:val="106"/>
            <w:sz w:val="12"/>
            <w:szCs w:val="12"/>
          </w:rPr>
          <w:t>xxx</w:t>
        </w:r>
        <w:r w:rsidR="001B6400">
          <w:rPr>
            <w:color w:val="2483AD"/>
            <w:sz w:val="12"/>
            <w:szCs w:val="12"/>
          </w:rPr>
          <w:t xml:space="preserve"> </w:t>
        </w:r>
        <w:r w:rsidR="001B6400">
          <w:rPr>
            <w:color w:val="2483AD"/>
            <w:w w:val="106"/>
            <w:sz w:val="12"/>
            <w:szCs w:val="12"/>
          </w:rPr>
          <w:t>(2017)</w:t>
        </w:r>
        <w:r w:rsidR="001B6400">
          <w:rPr>
            <w:color w:val="2483AD"/>
            <w:sz w:val="12"/>
            <w:szCs w:val="12"/>
          </w:rPr>
          <w:t xml:space="preserve"> </w:t>
        </w:r>
        <w:r w:rsidR="001B6400">
          <w:rPr>
            <w:color w:val="2483AD"/>
            <w:w w:val="106"/>
            <w:sz w:val="12"/>
            <w:szCs w:val="12"/>
          </w:rPr>
          <w:t>1e</w:t>
        </w:r>
      </w:hyperlink>
      <w:hyperlink r:id="rId8">
        <w:r w:rsidR="001B6400">
          <w:rPr>
            <w:color w:val="2483AD"/>
            <w:w w:val="106"/>
            <w:sz w:val="12"/>
            <w:szCs w:val="12"/>
          </w:rPr>
          <w:t>5</w:t>
        </w:r>
      </w:hyperlink>
    </w:p>
    <w:p w:rsidR="0025476A" w:rsidRDefault="0025476A">
      <w:pPr>
        <w:spacing w:before="2" w:line="160" w:lineRule="exact"/>
        <w:rPr>
          <w:sz w:val="16"/>
          <w:szCs w:val="16"/>
        </w:rPr>
      </w:pPr>
    </w:p>
    <w:p w:rsidR="0025476A" w:rsidRDefault="0025476A">
      <w:pPr>
        <w:spacing w:line="200" w:lineRule="exact"/>
      </w:pPr>
    </w:p>
    <w:p w:rsidR="0025476A" w:rsidRDefault="00FA75A5" w:rsidP="00127D72">
      <w:pPr>
        <w:ind w:right="3685"/>
        <w:rPr>
          <w:sz w:val="16"/>
          <w:szCs w:val="16"/>
        </w:rPr>
      </w:pPr>
      <w:r>
        <w:pict>
          <v:group id="_x0000_s1051" style="position:absolute;margin-left:116.65pt;margin-top:72.8pt;width:375.2pt;height:65.4pt;z-index:-251657216;mso-position-horizontal-relative:page;mso-position-vertical-relative:page" coordorigin="2333,1456" coordsize="7504,1308">
            <v:shape id="_x0000_s1052" style="position:absolute;left:2333;top:1456;width:7504;height:1308" coordorigin="2333,1456" coordsize="7504,1308" path="m2333,2764r7504,l9837,1456r-7504,l2333,2764xe" fillcolor="#e5e5e5" stroked="f">
              <v:path arrowok="t"/>
            </v:shape>
            <w10:wrap anchorx="page" anchory="page"/>
          </v:group>
        </w:pict>
      </w:r>
      <w:r w:rsidR="00127D72">
        <w:rPr>
          <w:sz w:val="16"/>
          <w:szCs w:val="16"/>
        </w:rPr>
        <w:t xml:space="preserve"> </w:t>
      </w:r>
    </w:p>
    <w:p w:rsidR="0025476A" w:rsidRDefault="0025476A">
      <w:pPr>
        <w:spacing w:before="3" w:line="280" w:lineRule="exact"/>
        <w:rPr>
          <w:sz w:val="28"/>
          <w:szCs w:val="28"/>
        </w:rPr>
      </w:pPr>
    </w:p>
    <w:p w:rsidR="0025476A" w:rsidRDefault="00FA75A5">
      <w:pPr>
        <w:ind w:left="2287" w:right="2203"/>
        <w:jc w:val="center"/>
        <w:rPr>
          <w:sz w:val="28"/>
          <w:szCs w:val="28"/>
        </w:rPr>
      </w:pPr>
      <w:r>
        <w:pict>
          <v:group id="_x0000_s1048" style="position:absolute;left:0;text-align:left;margin-left:40.95pt;margin-top:48.4pt;width:523.15pt;height:3.1pt;z-index:-251658240;mso-position-horizontal-relative:page" coordorigin="819,968" coordsize="10463,62">
            <v:shape id="_x0000_s1050" style="position:absolute;left:850;top:999;width:10401;height:0" coordorigin="850,999" coordsize="10401,0" path="m850,999r10401,e" filled="f" strokeweight="1.0953mm">
              <v:path arrowok="t"/>
            </v:shape>
            <v:shape id="_x0000_s1049" style="position:absolute;left:850;top:969;width:10401;height:60" coordorigin="850,969" coordsize="10401,60" path="m11251,1029r-10401,l850,969r10401,l11251,1029xe" filled="f" strokeweight="0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41.75pt;margin-top:72.3pt;width:60.9pt;height:66.5pt;z-index:-251656192;mso-position-horizontal-relative:page;mso-position-vertical-relative:page">
            <v:imagedata r:id="rId9" o:title=""/>
            <w10:wrap anchorx="page" anchory="page"/>
          </v:shape>
        </w:pict>
      </w:r>
      <w:r>
        <w:pict>
          <v:shape id="_x0000_s1046" type="#_x0000_t75" style="position:absolute;left:0;text-align:left;margin-left:506.05pt;margin-top:66.8pt;width:56.85pt;height:71.55pt;z-index:-251655168;mso-position-horizontal-relative:page;mso-position-vertical-relative:page">
            <v:imagedata r:id="rId10" o:title=""/>
            <w10:wrap anchorx="page" anchory="page"/>
          </v:shape>
        </w:pict>
      </w:r>
      <w:r w:rsidR="001B6400">
        <w:rPr>
          <w:w w:val="103"/>
          <w:sz w:val="28"/>
          <w:szCs w:val="28"/>
        </w:rPr>
        <w:t>Progress</w:t>
      </w:r>
      <w:r w:rsidR="001B6400">
        <w:rPr>
          <w:sz w:val="28"/>
          <w:szCs w:val="28"/>
        </w:rPr>
        <w:t xml:space="preserve"> </w:t>
      </w:r>
      <w:r w:rsidR="001B6400">
        <w:rPr>
          <w:w w:val="103"/>
          <w:sz w:val="28"/>
          <w:szCs w:val="28"/>
        </w:rPr>
        <w:t>in</w:t>
      </w:r>
      <w:r w:rsidR="001B6400">
        <w:rPr>
          <w:sz w:val="28"/>
          <w:szCs w:val="28"/>
        </w:rPr>
        <w:t xml:space="preserve"> </w:t>
      </w:r>
      <w:r w:rsidR="001B6400">
        <w:rPr>
          <w:w w:val="103"/>
          <w:sz w:val="28"/>
          <w:szCs w:val="28"/>
        </w:rPr>
        <w:t>Biophysics</w:t>
      </w:r>
      <w:r w:rsidR="001B6400">
        <w:rPr>
          <w:sz w:val="28"/>
          <w:szCs w:val="28"/>
        </w:rPr>
        <w:t xml:space="preserve"> </w:t>
      </w:r>
      <w:r w:rsidR="001B6400">
        <w:rPr>
          <w:w w:val="103"/>
          <w:sz w:val="28"/>
          <w:szCs w:val="28"/>
        </w:rPr>
        <w:t>and</w:t>
      </w:r>
      <w:r w:rsidR="001B6400">
        <w:rPr>
          <w:sz w:val="28"/>
          <w:szCs w:val="28"/>
        </w:rPr>
        <w:t xml:space="preserve"> </w:t>
      </w:r>
      <w:r w:rsidR="001B6400">
        <w:rPr>
          <w:w w:val="103"/>
          <w:sz w:val="28"/>
          <w:szCs w:val="28"/>
        </w:rPr>
        <w:t>Molecular</w:t>
      </w:r>
      <w:r w:rsidR="001B6400">
        <w:rPr>
          <w:sz w:val="28"/>
          <w:szCs w:val="28"/>
        </w:rPr>
        <w:t xml:space="preserve"> </w:t>
      </w:r>
      <w:r w:rsidR="001B6400">
        <w:rPr>
          <w:w w:val="103"/>
          <w:sz w:val="28"/>
          <w:szCs w:val="28"/>
        </w:rPr>
        <w:t>Biology</w:t>
      </w:r>
    </w:p>
    <w:p w:rsidR="0025476A" w:rsidRDefault="0025476A">
      <w:pPr>
        <w:spacing w:before="10" w:line="120" w:lineRule="exact"/>
        <w:rPr>
          <w:sz w:val="12"/>
          <w:szCs w:val="12"/>
        </w:rPr>
      </w:pPr>
    </w:p>
    <w:p w:rsidR="0025476A" w:rsidRDefault="0025476A">
      <w:pPr>
        <w:spacing w:line="200" w:lineRule="exact"/>
      </w:pPr>
    </w:p>
    <w:p w:rsidR="0025476A" w:rsidRDefault="001B6400">
      <w:pPr>
        <w:ind w:left="2641" w:right="2556"/>
        <w:jc w:val="center"/>
        <w:rPr>
          <w:sz w:val="16"/>
          <w:szCs w:val="16"/>
        </w:rPr>
      </w:pPr>
      <w:proofErr w:type="gramStart"/>
      <w:r>
        <w:rPr>
          <w:w w:val="103"/>
          <w:sz w:val="16"/>
          <w:szCs w:val="16"/>
        </w:rPr>
        <w:t>journal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homepage</w:t>
      </w:r>
      <w:proofErr w:type="gramEnd"/>
      <w:r>
        <w:rPr>
          <w:w w:val="103"/>
          <w:sz w:val="16"/>
          <w:szCs w:val="16"/>
        </w:rPr>
        <w:t>:</w:t>
      </w:r>
      <w:r>
        <w:rPr>
          <w:sz w:val="16"/>
          <w:szCs w:val="16"/>
        </w:rPr>
        <w:t xml:space="preserve">  </w:t>
      </w:r>
      <w:r>
        <w:rPr>
          <w:color w:val="2483AD"/>
          <w:w w:val="103"/>
          <w:sz w:val="16"/>
          <w:szCs w:val="16"/>
        </w:rPr>
        <w:t>www.elsevier.com/locate/pbiomolbio</w:t>
      </w:r>
    </w:p>
    <w:p w:rsidR="0025476A" w:rsidRDefault="0025476A">
      <w:pPr>
        <w:spacing w:before="4" w:line="160" w:lineRule="exact"/>
        <w:rPr>
          <w:sz w:val="16"/>
          <w:szCs w:val="16"/>
        </w:rPr>
      </w:pPr>
    </w:p>
    <w:p w:rsidR="0025476A" w:rsidRDefault="0025476A">
      <w:pPr>
        <w:spacing w:line="200" w:lineRule="exact"/>
      </w:pPr>
    </w:p>
    <w:p w:rsidR="0025476A" w:rsidRDefault="0025476A">
      <w:pPr>
        <w:spacing w:line="200" w:lineRule="exact"/>
      </w:pPr>
    </w:p>
    <w:p w:rsidR="0025476A" w:rsidRDefault="0025476A">
      <w:pPr>
        <w:spacing w:line="200" w:lineRule="exact"/>
      </w:pPr>
    </w:p>
    <w:p w:rsidR="0025476A" w:rsidRDefault="001B6400">
      <w:pPr>
        <w:ind w:left="130"/>
        <w:rPr>
          <w:sz w:val="27"/>
          <w:szCs w:val="27"/>
        </w:rPr>
      </w:pPr>
      <w:r>
        <w:rPr>
          <w:w w:val="103"/>
          <w:sz w:val="27"/>
          <w:szCs w:val="27"/>
        </w:rPr>
        <w:t>Quantum</w:t>
      </w:r>
      <w:r>
        <w:rPr>
          <w:sz w:val="27"/>
          <w:szCs w:val="27"/>
        </w:rPr>
        <w:t xml:space="preserve"> </w:t>
      </w:r>
      <w:r>
        <w:rPr>
          <w:w w:val="103"/>
          <w:sz w:val="27"/>
          <w:szCs w:val="27"/>
        </w:rPr>
        <w:t>Mechanics</w:t>
      </w:r>
      <w:r>
        <w:rPr>
          <w:sz w:val="27"/>
          <w:szCs w:val="27"/>
        </w:rPr>
        <w:t xml:space="preserve"> </w:t>
      </w:r>
      <w:r>
        <w:rPr>
          <w:w w:val="103"/>
          <w:sz w:val="27"/>
          <w:szCs w:val="27"/>
        </w:rPr>
        <w:t>predicts</w:t>
      </w:r>
      <w:r>
        <w:rPr>
          <w:sz w:val="27"/>
          <w:szCs w:val="27"/>
        </w:rPr>
        <w:t xml:space="preserve"> </w:t>
      </w:r>
      <w:r>
        <w:rPr>
          <w:w w:val="103"/>
          <w:sz w:val="27"/>
          <w:szCs w:val="27"/>
        </w:rPr>
        <w:t>evolutionary</w:t>
      </w:r>
      <w:r>
        <w:rPr>
          <w:sz w:val="27"/>
          <w:szCs w:val="27"/>
        </w:rPr>
        <w:t xml:space="preserve"> </w:t>
      </w:r>
      <w:r>
        <w:rPr>
          <w:w w:val="103"/>
          <w:sz w:val="27"/>
          <w:szCs w:val="27"/>
        </w:rPr>
        <w:t>biology</w:t>
      </w:r>
    </w:p>
    <w:p w:rsidR="0025476A" w:rsidRDefault="0025476A">
      <w:pPr>
        <w:spacing w:before="1" w:line="200" w:lineRule="exact"/>
      </w:pPr>
    </w:p>
    <w:p w:rsidR="0025476A" w:rsidRDefault="00826CD5">
      <w:pPr>
        <w:ind w:left="130"/>
        <w:rPr>
          <w:sz w:val="21"/>
          <w:szCs w:val="21"/>
        </w:rPr>
      </w:pPr>
      <w:r>
        <w:rPr>
          <w:w w:val="104"/>
          <w:sz w:val="21"/>
          <w:szCs w:val="21"/>
        </w:rPr>
        <w:t>Utkarsh Agnihotri</w:t>
      </w:r>
    </w:p>
    <w:p w:rsidR="0025476A" w:rsidRDefault="0025476A">
      <w:pPr>
        <w:spacing w:before="1" w:line="140" w:lineRule="exact"/>
        <w:rPr>
          <w:sz w:val="14"/>
          <w:szCs w:val="14"/>
        </w:rPr>
      </w:pPr>
    </w:p>
    <w:p w:rsidR="0025476A" w:rsidRDefault="00FA75A5">
      <w:pPr>
        <w:spacing w:line="120" w:lineRule="exact"/>
        <w:ind w:left="130"/>
        <w:rPr>
          <w:sz w:val="12"/>
          <w:szCs w:val="12"/>
        </w:rPr>
      </w:pPr>
      <w:r>
        <w:pict>
          <v:group id="_x0000_s1043" style="position:absolute;left:0;text-align:left;margin-left:42.35pt;margin-top:16.2pt;width:520.45pt;height:.4pt;z-index:-251662336;mso-position-horizontal-relative:page" coordorigin="847,324" coordsize="10409,8">
            <v:shape id="_x0000_s1045" style="position:absolute;left:850;top:328;width:10401;height:0" coordorigin="850,328" coordsize="10401,0" path="m850,328r10401,e" filled="f" strokeweight=".1353mm">
              <v:path arrowok="t"/>
            </v:shape>
            <v:shape id="_x0000_s1044" style="position:absolute;left:850;top:328;width:10401;height:0" coordorigin="850,328" coordsize="10401,0" path="m850,328r10401,e" filled="f" strokeweight=".1353mm">
              <v:path arrowok="t"/>
            </v:shape>
            <w10:wrap anchorx="page"/>
          </v:group>
        </w:pict>
      </w:r>
      <w:r w:rsidR="00826CD5">
        <w:rPr>
          <w:sz w:val="12"/>
          <w:szCs w:val="12"/>
        </w:rPr>
        <w:t>B.Tech. CS</w:t>
      </w:r>
      <w:r w:rsidR="00955100">
        <w:rPr>
          <w:sz w:val="12"/>
          <w:szCs w:val="12"/>
        </w:rPr>
        <w:t>(bcs2017013)</w:t>
      </w:r>
      <w:r w:rsidR="00826CD5">
        <w:rPr>
          <w:sz w:val="12"/>
          <w:szCs w:val="12"/>
        </w:rPr>
        <w:t>, Invertis University, Bareilly, Uttar Pradesh, India.</w:t>
      </w:r>
    </w:p>
    <w:p w:rsidR="0025476A" w:rsidRDefault="0025476A">
      <w:pPr>
        <w:spacing w:line="200" w:lineRule="exact"/>
      </w:pPr>
    </w:p>
    <w:p w:rsidR="0025476A" w:rsidRDefault="0025476A">
      <w:pPr>
        <w:spacing w:before="10" w:line="220" w:lineRule="exact"/>
        <w:rPr>
          <w:sz w:val="22"/>
          <w:szCs w:val="22"/>
        </w:rPr>
        <w:sectPr w:rsidR="0025476A">
          <w:headerReference w:type="default" r:id="rId11"/>
          <w:footerReference w:type="default" r:id="rId12"/>
          <w:pgSz w:w="11920" w:h="15880"/>
          <w:pgMar w:top="520" w:right="540" w:bottom="280" w:left="720" w:header="200" w:footer="490" w:gutter="0"/>
          <w:cols w:space="720"/>
        </w:sectPr>
      </w:pPr>
    </w:p>
    <w:p w:rsidR="0025476A" w:rsidRDefault="00FA75A5">
      <w:pPr>
        <w:spacing w:before="35"/>
        <w:ind w:left="130" w:right="-47"/>
        <w:rPr>
          <w:sz w:val="18"/>
          <w:szCs w:val="18"/>
        </w:rPr>
      </w:pPr>
      <w:r>
        <w:pict>
          <v:group id="_x0000_s1040" style="position:absolute;left:0;text-align:left;margin-left:42.35pt;margin-top:19.85pt;width:133.55pt;height:.35pt;z-index:-251661312;mso-position-horizontal-relative:page" coordorigin="847,397" coordsize="2671,7">
            <v:shape id="_x0000_s1042" style="position:absolute;left:850;top:400;width:2665;height:0" coordorigin="850,400" coordsize="2665,0" path="m850,400r2665,e" filled="f" strokeweight=".1153mm">
              <v:path arrowok="t"/>
            </v:shape>
            <v:shape id="_x0000_s1041" style="position:absolute;left:850;top:400;width:2665;height:0" coordorigin="850,400" coordsize="2665,0" path="m850,400r2665,e" filled="f" strokeweight=".1153mm">
              <v:path arrowok="t"/>
            </v:shape>
            <w10:wrap anchorx="page"/>
          </v:group>
        </w:pict>
      </w:r>
      <w:r w:rsidR="001B6400">
        <w:rPr>
          <w:w w:val="103"/>
          <w:sz w:val="18"/>
          <w:szCs w:val="18"/>
        </w:rPr>
        <w:t>a</w:t>
      </w:r>
      <w:r w:rsidR="001B6400">
        <w:rPr>
          <w:sz w:val="18"/>
          <w:szCs w:val="18"/>
        </w:rPr>
        <w:t xml:space="preserve"> </w:t>
      </w:r>
      <w:r w:rsidR="001B6400">
        <w:rPr>
          <w:w w:val="103"/>
          <w:sz w:val="18"/>
          <w:szCs w:val="18"/>
        </w:rPr>
        <w:t>r</w:t>
      </w:r>
      <w:r w:rsidR="001B6400">
        <w:rPr>
          <w:sz w:val="18"/>
          <w:szCs w:val="18"/>
        </w:rPr>
        <w:t xml:space="preserve"> </w:t>
      </w:r>
      <w:proofErr w:type="gramStart"/>
      <w:r w:rsidR="001B6400">
        <w:rPr>
          <w:w w:val="103"/>
          <w:sz w:val="18"/>
          <w:szCs w:val="18"/>
        </w:rPr>
        <w:t>t</w:t>
      </w:r>
      <w:r w:rsidR="001B6400">
        <w:rPr>
          <w:sz w:val="18"/>
          <w:szCs w:val="18"/>
        </w:rPr>
        <w:t xml:space="preserve">  </w:t>
      </w:r>
      <w:proofErr w:type="spellStart"/>
      <w:r w:rsidR="001B6400">
        <w:rPr>
          <w:w w:val="103"/>
          <w:sz w:val="18"/>
          <w:szCs w:val="18"/>
        </w:rPr>
        <w:t>i</w:t>
      </w:r>
      <w:proofErr w:type="spellEnd"/>
      <w:proofErr w:type="gramEnd"/>
      <w:r w:rsidR="001B6400">
        <w:rPr>
          <w:sz w:val="18"/>
          <w:szCs w:val="18"/>
        </w:rPr>
        <w:t xml:space="preserve">  </w:t>
      </w:r>
      <w:r w:rsidR="001B6400">
        <w:rPr>
          <w:w w:val="103"/>
          <w:sz w:val="18"/>
          <w:szCs w:val="18"/>
        </w:rPr>
        <w:t>c</w:t>
      </w:r>
      <w:r w:rsidR="001B6400">
        <w:rPr>
          <w:sz w:val="18"/>
          <w:szCs w:val="18"/>
        </w:rPr>
        <w:t xml:space="preserve"> </w:t>
      </w:r>
      <w:r w:rsidR="001B6400">
        <w:rPr>
          <w:w w:val="103"/>
          <w:sz w:val="18"/>
          <w:szCs w:val="18"/>
        </w:rPr>
        <w:t>l</w:t>
      </w:r>
      <w:r w:rsidR="001B6400">
        <w:rPr>
          <w:sz w:val="18"/>
          <w:szCs w:val="18"/>
        </w:rPr>
        <w:t xml:space="preserve"> </w:t>
      </w:r>
      <w:r w:rsidR="001B6400">
        <w:rPr>
          <w:w w:val="103"/>
          <w:sz w:val="18"/>
          <w:szCs w:val="18"/>
        </w:rPr>
        <w:t>e</w:t>
      </w:r>
      <w:r w:rsidR="001B6400">
        <w:rPr>
          <w:sz w:val="18"/>
          <w:szCs w:val="18"/>
        </w:rPr>
        <w:t xml:space="preserve">   </w:t>
      </w:r>
      <w:proofErr w:type="spellStart"/>
      <w:r w:rsidR="001B6400">
        <w:rPr>
          <w:w w:val="103"/>
          <w:sz w:val="18"/>
          <w:szCs w:val="18"/>
        </w:rPr>
        <w:t>i</w:t>
      </w:r>
      <w:proofErr w:type="spellEnd"/>
      <w:r w:rsidR="001B6400">
        <w:rPr>
          <w:sz w:val="18"/>
          <w:szCs w:val="18"/>
        </w:rPr>
        <w:t xml:space="preserve">  </w:t>
      </w:r>
      <w:r w:rsidR="001B6400">
        <w:rPr>
          <w:w w:val="103"/>
          <w:sz w:val="18"/>
          <w:szCs w:val="18"/>
        </w:rPr>
        <w:t>n</w:t>
      </w:r>
      <w:r w:rsidR="001B6400">
        <w:rPr>
          <w:sz w:val="18"/>
          <w:szCs w:val="18"/>
        </w:rPr>
        <w:t xml:space="preserve"> </w:t>
      </w:r>
      <w:r w:rsidR="001B6400">
        <w:rPr>
          <w:w w:val="103"/>
          <w:sz w:val="18"/>
          <w:szCs w:val="18"/>
        </w:rPr>
        <w:t>f</w:t>
      </w:r>
      <w:r w:rsidR="001B6400">
        <w:rPr>
          <w:sz w:val="18"/>
          <w:szCs w:val="18"/>
        </w:rPr>
        <w:t xml:space="preserve"> </w:t>
      </w:r>
      <w:r w:rsidR="001B6400">
        <w:rPr>
          <w:w w:val="103"/>
          <w:sz w:val="18"/>
          <w:szCs w:val="18"/>
        </w:rPr>
        <w:t>o</w:t>
      </w:r>
      <w:r w:rsidR="001B6400">
        <w:rPr>
          <w:sz w:val="18"/>
          <w:szCs w:val="18"/>
        </w:rPr>
        <w:t xml:space="preserve">  </w:t>
      </w:r>
    </w:p>
    <w:p w:rsidR="0025476A" w:rsidRDefault="0025476A">
      <w:pPr>
        <w:spacing w:before="20" w:line="200" w:lineRule="exact"/>
      </w:pPr>
    </w:p>
    <w:p w:rsidR="0025476A" w:rsidRDefault="001B6400">
      <w:pPr>
        <w:ind w:left="130"/>
        <w:rPr>
          <w:sz w:val="12"/>
          <w:szCs w:val="12"/>
        </w:rPr>
      </w:pPr>
      <w:r>
        <w:rPr>
          <w:w w:val="110"/>
          <w:sz w:val="12"/>
          <w:szCs w:val="12"/>
        </w:rPr>
        <w:t>Article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history:</w:t>
      </w:r>
    </w:p>
    <w:p w:rsidR="0025476A" w:rsidRDefault="001B6400">
      <w:pPr>
        <w:spacing w:before="33"/>
        <w:ind w:left="130"/>
        <w:rPr>
          <w:sz w:val="12"/>
          <w:szCs w:val="12"/>
        </w:rPr>
      </w:pPr>
      <w:r>
        <w:rPr>
          <w:w w:val="110"/>
          <w:sz w:val="12"/>
          <w:szCs w:val="12"/>
        </w:rPr>
        <w:t>Received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21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November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2017</w:t>
      </w:r>
    </w:p>
    <w:p w:rsidR="0025476A" w:rsidRDefault="001B6400">
      <w:pPr>
        <w:spacing w:before="33"/>
        <w:ind w:left="130"/>
        <w:rPr>
          <w:sz w:val="12"/>
          <w:szCs w:val="12"/>
        </w:rPr>
      </w:pPr>
      <w:r>
        <w:rPr>
          <w:w w:val="110"/>
          <w:sz w:val="12"/>
          <w:szCs w:val="12"/>
        </w:rPr>
        <w:t>Received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in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revised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form</w:t>
      </w:r>
    </w:p>
    <w:p w:rsidR="0025476A" w:rsidRDefault="001B6400">
      <w:pPr>
        <w:spacing w:before="33"/>
        <w:ind w:left="130"/>
        <w:rPr>
          <w:sz w:val="12"/>
          <w:szCs w:val="12"/>
        </w:rPr>
      </w:pPr>
      <w:r>
        <w:rPr>
          <w:w w:val="110"/>
          <w:sz w:val="12"/>
          <w:szCs w:val="12"/>
        </w:rPr>
        <w:t>9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January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2018</w:t>
      </w:r>
    </w:p>
    <w:p w:rsidR="0025476A" w:rsidRDefault="001B6400">
      <w:pPr>
        <w:spacing w:before="34"/>
        <w:ind w:left="130"/>
        <w:rPr>
          <w:sz w:val="12"/>
          <w:szCs w:val="12"/>
        </w:rPr>
      </w:pPr>
      <w:r>
        <w:rPr>
          <w:w w:val="110"/>
          <w:sz w:val="12"/>
          <w:szCs w:val="12"/>
        </w:rPr>
        <w:t>Accepted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10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January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2018</w:t>
      </w:r>
    </w:p>
    <w:p w:rsidR="0025476A" w:rsidRDefault="001B6400">
      <w:pPr>
        <w:spacing w:before="33"/>
        <w:ind w:left="130"/>
        <w:rPr>
          <w:sz w:val="12"/>
          <w:szCs w:val="12"/>
        </w:rPr>
      </w:pPr>
      <w:r>
        <w:rPr>
          <w:w w:val="110"/>
          <w:sz w:val="12"/>
          <w:szCs w:val="12"/>
        </w:rPr>
        <w:t>Available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online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xxx</w:t>
      </w:r>
    </w:p>
    <w:p w:rsidR="0025476A" w:rsidRDefault="001B6400">
      <w:pPr>
        <w:spacing w:before="35"/>
        <w:ind w:right="5761"/>
        <w:jc w:val="both"/>
        <w:rPr>
          <w:sz w:val="18"/>
          <w:szCs w:val="18"/>
        </w:rPr>
      </w:pPr>
      <w:r>
        <w:br w:type="column"/>
      </w:r>
      <w:r>
        <w:rPr>
          <w:w w:val="103"/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b</w:t>
      </w:r>
      <w:r>
        <w:rPr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r</w:t>
      </w:r>
      <w:r>
        <w:rPr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c</w:t>
      </w:r>
      <w:r>
        <w:rPr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t</w:t>
      </w:r>
      <w:r>
        <w:rPr>
          <w:sz w:val="18"/>
          <w:szCs w:val="18"/>
        </w:rPr>
        <w:t xml:space="preserve">  </w:t>
      </w:r>
    </w:p>
    <w:p w:rsidR="00826CD5" w:rsidRDefault="00826CD5">
      <w:pPr>
        <w:spacing w:line="285" w:lineRule="auto"/>
        <w:ind w:right="89"/>
        <w:jc w:val="both"/>
        <w:rPr>
          <w:sz w:val="22"/>
          <w:szCs w:val="22"/>
        </w:rPr>
      </w:pPr>
    </w:p>
    <w:p w:rsidR="0025476A" w:rsidRDefault="00FA75A5" w:rsidP="00956086">
      <w:pPr>
        <w:spacing w:line="285" w:lineRule="auto"/>
        <w:ind w:right="89"/>
        <w:rPr>
          <w:sz w:val="14"/>
          <w:szCs w:val="14"/>
        </w:rPr>
        <w:sectPr w:rsidR="0025476A">
          <w:type w:val="continuous"/>
          <w:pgSz w:w="11920" w:h="15880"/>
          <w:pgMar w:top="520" w:right="540" w:bottom="280" w:left="720" w:header="720" w:footer="720" w:gutter="0"/>
          <w:cols w:num="2" w:space="720" w:equalWidth="0">
            <w:col w:w="2129" w:space="1289"/>
            <w:col w:w="7242"/>
          </w:cols>
        </w:sectPr>
      </w:pPr>
      <w:r>
        <w:pict>
          <v:group id="_x0000_s1037" style="position:absolute;margin-left:206.75pt;margin-top:-3.3pt;width:355.95pt;height:.35pt;z-index:-251660288;mso-position-horizontal-relative:page" coordorigin="4135,-66" coordsize="7119,7">
            <v:shape id="_x0000_s1039" style="position:absolute;left:4139;top:-63;width:7113;height:0" coordorigin="4139,-63" coordsize="7113,0" path="m4139,-63r7112,e" filled="f" strokeweight=".1153mm">
              <v:path arrowok="t"/>
            </v:shape>
            <v:shape id="_x0000_s1038" style="position:absolute;left:4139;top:-63;width:7113;height:0" coordorigin="4139,-63" coordsize="7113,0" path="m4139,-63r7112,e" filled="f" strokeweight=".1153mm">
              <v:path arrowok="t"/>
            </v:shape>
            <w10:wrap anchorx="page"/>
          </v:group>
        </w:pict>
      </w:r>
      <w:r w:rsidR="00826CD5">
        <w:rPr>
          <w:w w:val="106"/>
          <w:sz w:val="14"/>
          <w:szCs w:val="14"/>
        </w:rPr>
        <w:t>T</w:t>
      </w:r>
      <w:r w:rsidR="001B6400">
        <w:rPr>
          <w:w w:val="106"/>
          <w:sz w:val="14"/>
          <w:szCs w:val="14"/>
        </w:rPr>
        <w:t>he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shortcomings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of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biology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more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evident</w:t>
      </w:r>
      <w:r w:rsidR="001B6400">
        <w:rPr>
          <w:sz w:val="14"/>
          <w:szCs w:val="14"/>
        </w:rPr>
        <w:t xml:space="preserve"> </w:t>
      </w:r>
      <w:r w:rsidR="00826CD5">
        <w:rPr>
          <w:w w:val="106"/>
          <w:sz w:val="14"/>
          <w:szCs w:val="14"/>
        </w:rPr>
        <w:t>i</w:t>
      </w:r>
      <w:r w:rsidR="001B6400">
        <w:rPr>
          <w:w w:val="106"/>
          <w:sz w:val="14"/>
          <w:szCs w:val="14"/>
        </w:rPr>
        <w:t>n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the</w:t>
      </w:r>
      <w:r w:rsidR="001B6400">
        <w:rPr>
          <w:sz w:val="14"/>
          <w:szCs w:val="14"/>
        </w:rPr>
        <w:t xml:space="preserve"> </w:t>
      </w:r>
      <w:r w:rsidR="00826CD5">
        <w:rPr>
          <w:w w:val="106"/>
          <w:sz w:val="14"/>
          <w:szCs w:val="14"/>
        </w:rPr>
        <w:t xml:space="preserve">field of </w:t>
      </w:r>
      <w:r w:rsidR="001B6400">
        <w:rPr>
          <w:w w:val="106"/>
          <w:sz w:val="14"/>
          <w:szCs w:val="14"/>
        </w:rPr>
        <w:t>Quantum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Biology</w:t>
      </w:r>
      <w:r w:rsidR="00826CD5">
        <w:rPr>
          <w:w w:val="106"/>
          <w:sz w:val="14"/>
          <w:szCs w:val="14"/>
        </w:rPr>
        <w:t xml:space="preserve"> and nowhere else</w:t>
      </w:r>
      <w:r w:rsidR="001B6400">
        <w:rPr>
          <w:w w:val="106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826CD5">
        <w:rPr>
          <w:sz w:val="14"/>
          <w:szCs w:val="14"/>
        </w:rPr>
        <w:t xml:space="preserve">The application of </w:t>
      </w:r>
      <w:r w:rsidR="001B6400">
        <w:rPr>
          <w:w w:val="106"/>
          <w:sz w:val="14"/>
          <w:szCs w:val="14"/>
        </w:rPr>
        <w:t>Quantum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Mechanics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to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evolutionary</w:t>
      </w:r>
      <w:r w:rsidR="001B6400">
        <w:rPr>
          <w:sz w:val="14"/>
          <w:szCs w:val="14"/>
        </w:rPr>
        <w:t xml:space="preserve"> </w:t>
      </w:r>
      <w:r w:rsidR="00826CD5">
        <w:rPr>
          <w:w w:val="106"/>
          <w:sz w:val="14"/>
          <w:szCs w:val="14"/>
        </w:rPr>
        <w:t xml:space="preserve">biology can be done by </w:t>
      </w:r>
      <w:r w:rsidR="001B6400">
        <w:rPr>
          <w:w w:val="106"/>
          <w:sz w:val="14"/>
          <w:szCs w:val="14"/>
        </w:rPr>
        <w:t>merging Quantum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Mechanics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with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the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fundamentals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of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evolution</w:t>
      </w:r>
      <w:r w:rsidR="00826CD5">
        <w:rPr>
          <w:sz w:val="14"/>
          <w:szCs w:val="14"/>
        </w:rPr>
        <w:t>’s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Physiology-namely negentropy,</w:t>
      </w:r>
      <w:r w:rsidR="00826CD5">
        <w:rPr>
          <w:w w:val="106"/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chemiosmosis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and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homeostasis-</w:t>
      </w:r>
      <w:r w:rsidR="00826CD5">
        <w:rPr>
          <w:w w:val="106"/>
          <w:sz w:val="14"/>
          <w:szCs w:val="14"/>
        </w:rPr>
        <w:t xml:space="preserve"> This </w:t>
      </w:r>
      <w:r w:rsidR="001B6400">
        <w:rPr>
          <w:w w:val="106"/>
          <w:sz w:val="14"/>
          <w:szCs w:val="14"/>
        </w:rPr>
        <w:t>offers</w:t>
      </w:r>
      <w:r w:rsidR="001B6400">
        <w:rPr>
          <w:sz w:val="14"/>
          <w:szCs w:val="14"/>
        </w:rPr>
        <w:t xml:space="preserve"> </w:t>
      </w:r>
      <w:r w:rsidR="00826CD5">
        <w:rPr>
          <w:w w:val="106"/>
          <w:sz w:val="14"/>
          <w:szCs w:val="14"/>
        </w:rPr>
        <w:t>a real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opportunity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to</w:t>
      </w:r>
      <w:r w:rsidR="00826CD5">
        <w:rPr>
          <w:sz w:val="14"/>
          <w:szCs w:val="14"/>
        </w:rPr>
        <w:t xml:space="preserve"> </w:t>
      </w:r>
      <w:r w:rsidR="00956086">
        <w:rPr>
          <w:w w:val="106"/>
          <w:sz w:val="14"/>
          <w:szCs w:val="14"/>
        </w:rPr>
        <w:t>understand</w:t>
      </w:r>
      <w:r w:rsidR="00956086">
        <w:rPr>
          <w:sz w:val="14"/>
          <w:szCs w:val="14"/>
        </w:rPr>
        <w:t xml:space="preserve"> how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physics</w:t>
      </w:r>
      <w:r w:rsidR="00826CD5">
        <w:rPr>
          <w:sz w:val="14"/>
          <w:szCs w:val="14"/>
        </w:rPr>
        <w:t xml:space="preserve"> </w:t>
      </w:r>
      <w:r w:rsidR="00956086">
        <w:rPr>
          <w:sz w:val="14"/>
          <w:szCs w:val="14"/>
        </w:rPr>
        <w:t>evaluate</w:t>
      </w:r>
      <w:r w:rsidR="00956086">
        <w:rPr>
          <w:w w:val="106"/>
          <w:sz w:val="14"/>
          <w:szCs w:val="14"/>
        </w:rPr>
        <w:t>s</w:t>
      </w:r>
      <w:r w:rsidR="00956086">
        <w:rPr>
          <w:sz w:val="14"/>
          <w:szCs w:val="14"/>
        </w:rPr>
        <w:t xml:space="preserve"> the basic principles of biology</w:t>
      </w:r>
      <w:r w:rsidR="001B6400">
        <w:rPr>
          <w:w w:val="106"/>
          <w:sz w:val="14"/>
          <w:szCs w:val="14"/>
        </w:rPr>
        <w:t>.</w:t>
      </w:r>
      <w:r w:rsidR="001B6400">
        <w:rPr>
          <w:sz w:val="14"/>
          <w:szCs w:val="14"/>
        </w:rPr>
        <w:t xml:space="preserve">  </w:t>
      </w:r>
      <w:r w:rsidR="00826CD5">
        <w:rPr>
          <w:w w:val="106"/>
          <w:sz w:val="14"/>
          <w:szCs w:val="14"/>
        </w:rPr>
        <w:t>Negentropy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and</w:t>
      </w:r>
      <w:r w:rsidR="00826CD5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chemiosmosis</w:t>
      </w:r>
      <w:r w:rsidR="00826CD5">
        <w:rPr>
          <w:sz w:val="14"/>
          <w:szCs w:val="14"/>
        </w:rPr>
        <w:t xml:space="preserve"> </w:t>
      </w:r>
      <w:r w:rsidR="00826CD5">
        <w:rPr>
          <w:w w:val="106"/>
          <w:sz w:val="14"/>
          <w:szCs w:val="14"/>
        </w:rPr>
        <w:t>provides</w:t>
      </w:r>
      <w:r w:rsidR="001B6400">
        <w:rPr>
          <w:sz w:val="14"/>
          <w:szCs w:val="14"/>
        </w:rPr>
        <w:t xml:space="preserve"> </w:t>
      </w:r>
      <w:r w:rsidR="00826CD5">
        <w:rPr>
          <w:w w:val="106"/>
          <w:sz w:val="14"/>
          <w:szCs w:val="14"/>
        </w:rPr>
        <w:t>deter-minims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on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the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unicell,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whereas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homeostasis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constitutes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Free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Will</w:t>
      </w:r>
      <w:r w:rsidR="001B6400">
        <w:rPr>
          <w:sz w:val="14"/>
          <w:szCs w:val="14"/>
        </w:rPr>
        <w:t xml:space="preserve"> </w:t>
      </w:r>
      <w:r w:rsidR="00826CD5">
        <w:rPr>
          <w:w w:val="106"/>
          <w:sz w:val="14"/>
          <w:szCs w:val="14"/>
        </w:rPr>
        <w:t xml:space="preserve">as </w:t>
      </w:r>
      <w:r w:rsidR="001B6400">
        <w:rPr>
          <w:w w:val="106"/>
          <w:sz w:val="14"/>
          <w:szCs w:val="14"/>
        </w:rPr>
        <w:t>it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offers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a</w:t>
      </w:r>
      <w:r w:rsidR="001B6400">
        <w:rPr>
          <w:sz w:val="14"/>
          <w:szCs w:val="14"/>
        </w:rPr>
        <w:t xml:space="preserve"> </w:t>
      </w:r>
      <w:r w:rsidR="00956086">
        <w:rPr>
          <w:w w:val="106"/>
          <w:sz w:val="14"/>
          <w:szCs w:val="14"/>
        </w:rPr>
        <w:t>s</w:t>
      </w:r>
      <w:r w:rsidR="00826CD5">
        <w:rPr>
          <w:w w:val="106"/>
          <w:sz w:val="14"/>
          <w:szCs w:val="14"/>
        </w:rPr>
        <w:t>tatistic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 xml:space="preserve">range </w:t>
      </w:r>
      <w:r w:rsidR="00956086">
        <w:rPr>
          <w:w w:val="106"/>
          <w:sz w:val="14"/>
          <w:szCs w:val="14"/>
        </w:rPr>
        <w:t>of</w:t>
      </w:r>
      <w:r w:rsidR="00956086">
        <w:rPr>
          <w:sz w:val="14"/>
          <w:szCs w:val="14"/>
        </w:rPr>
        <w:t xml:space="preserve"> physiologic set points</w:t>
      </w:r>
      <w:r w:rsidR="001B6400">
        <w:rPr>
          <w:w w:val="106"/>
          <w:sz w:val="14"/>
          <w:szCs w:val="14"/>
        </w:rPr>
        <w:t>.</w:t>
      </w:r>
      <w:r w:rsidR="001B6400">
        <w:rPr>
          <w:sz w:val="14"/>
          <w:szCs w:val="14"/>
        </w:rPr>
        <w:t xml:space="preserve">  </w:t>
      </w:r>
      <w:r w:rsidR="00956086">
        <w:rPr>
          <w:w w:val="106"/>
          <w:sz w:val="14"/>
          <w:szCs w:val="14"/>
        </w:rPr>
        <w:t>Similarly,</w:t>
      </w:r>
      <w:r w:rsidR="00956086">
        <w:rPr>
          <w:sz w:val="14"/>
          <w:szCs w:val="14"/>
        </w:rPr>
        <w:t xml:space="preserve"> on this basis several principles of Quantum Mechanics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 xml:space="preserve">apply </w:t>
      </w:r>
      <w:r w:rsidR="00956086">
        <w:rPr>
          <w:w w:val="106"/>
          <w:sz w:val="14"/>
          <w:szCs w:val="14"/>
        </w:rPr>
        <w:t>directly</w:t>
      </w:r>
      <w:r w:rsidR="00956086">
        <w:rPr>
          <w:sz w:val="14"/>
          <w:szCs w:val="14"/>
        </w:rPr>
        <w:t xml:space="preserve"> to biology</w:t>
      </w:r>
      <w:r w:rsidR="001B6400">
        <w:rPr>
          <w:w w:val="106"/>
          <w:sz w:val="14"/>
          <w:szCs w:val="14"/>
        </w:rPr>
        <w:t>.</w:t>
      </w:r>
      <w:r w:rsidR="001B6400">
        <w:rPr>
          <w:sz w:val="14"/>
          <w:szCs w:val="14"/>
        </w:rPr>
        <w:t xml:space="preserve">  </w:t>
      </w:r>
      <w:r w:rsidR="001B6400">
        <w:rPr>
          <w:w w:val="106"/>
          <w:sz w:val="14"/>
          <w:szCs w:val="14"/>
        </w:rPr>
        <w:t>The</w:t>
      </w:r>
      <w:r w:rsidR="00956086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Pauli</w:t>
      </w:r>
      <w:r w:rsidR="001B6400">
        <w:rPr>
          <w:sz w:val="14"/>
          <w:szCs w:val="14"/>
        </w:rPr>
        <w:t xml:space="preserve">  </w:t>
      </w:r>
      <w:r w:rsidR="001B6400">
        <w:rPr>
          <w:w w:val="106"/>
          <w:sz w:val="14"/>
          <w:szCs w:val="14"/>
        </w:rPr>
        <w:t>Exclusion</w:t>
      </w:r>
      <w:r w:rsidR="001B6400">
        <w:rPr>
          <w:sz w:val="14"/>
          <w:szCs w:val="14"/>
        </w:rPr>
        <w:t xml:space="preserve">  </w:t>
      </w:r>
      <w:r w:rsidR="001B6400">
        <w:rPr>
          <w:w w:val="106"/>
          <w:sz w:val="14"/>
          <w:szCs w:val="14"/>
        </w:rPr>
        <w:t>Principle</w:t>
      </w:r>
      <w:r w:rsidR="00956086">
        <w:rPr>
          <w:w w:val="106"/>
          <w:sz w:val="14"/>
          <w:szCs w:val="14"/>
        </w:rPr>
        <w:t xml:space="preserve"> is an example being</w:t>
      </w:r>
      <w:r w:rsidR="00956086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both</w:t>
      </w:r>
      <w:r w:rsidR="001B6400">
        <w:rPr>
          <w:sz w:val="14"/>
          <w:szCs w:val="14"/>
        </w:rPr>
        <w:t xml:space="preserve">  </w:t>
      </w:r>
      <w:r w:rsidR="001B6400">
        <w:rPr>
          <w:w w:val="106"/>
          <w:sz w:val="14"/>
          <w:szCs w:val="14"/>
        </w:rPr>
        <w:t>deterministic</w:t>
      </w:r>
      <w:r w:rsidR="001B6400">
        <w:rPr>
          <w:sz w:val="14"/>
          <w:szCs w:val="14"/>
        </w:rPr>
        <w:t xml:space="preserve">  </w:t>
      </w:r>
      <w:r w:rsidR="001B6400">
        <w:rPr>
          <w:w w:val="106"/>
          <w:sz w:val="14"/>
          <w:szCs w:val="14"/>
        </w:rPr>
        <w:t>and</w:t>
      </w:r>
      <w:r w:rsidR="001B6400">
        <w:rPr>
          <w:sz w:val="14"/>
          <w:szCs w:val="14"/>
        </w:rPr>
        <w:t xml:space="preserve">  </w:t>
      </w:r>
      <w:r w:rsidR="001B6400">
        <w:rPr>
          <w:w w:val="106"/>
          <w:sz w:val="14"/>
          <w:szCs w:val="14"/>
        </w:rPr>
        <w:t>probabilistic,</w:t>
      </w:r>
      <w:r w:rsidR="001B6400">
        <w:rPr>
          <w:sz w:val="14"/>
          <w:szCs w:val="14"/>
        </w:rPr>
        <w:t xml:space="preserve">  </w:t>
      </w:r>
      <w:r w:rsidR="001B6400">
        <w:rPr>
          <w:w w:val="106"/>
          <w:sz w:val="14"/>
          <w:szCs w:val="14"/>
        </w:rPr>
        <w:t>whereas</w:t>
      </w:r>
      <w:r w:rsidR="00956086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the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Heisenberg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Uncertainty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Principle</w:t>
      </w:r>
      <w:r w:rsidR="001B6400">
        <w:rPr>
          <w:sz w:val="14"/>
          <w:szCs w:val="14"/>
        </w:rPr>
        <w:t xml:space="preserve"> </w:t>
      </w:r>
      <w:r w:rsidR="00956086">
        <w:rPr>
          <w:w w:val="106"/>
          <w:sz w:val="14"/>
          <w:szCs w:val="14"/>
        </w:rPr>
        <w:t>is probabilistic.</w:t>
      </w:r>
    </w:p>
    <w:p w:rsidR="0025476A" w:rsidRDefault="00FA75A5">
      <w:pPr>
        <w:spacing w:before="30" w:line="160" w:lineRule="exact"/>
        <w:ind w:right="115"/>
        <w:jc w:val="right"/>
        <w:rPr>
          <w:sz w:val="14"/>
          <w:szCs w:val="14"/>
        </w:rPr>
      </w:pPr>
      <w:r>
        <w:pict>
          <v:group id="_x0000_s1032" style="position:absolute;left:0;text-align:left;margin-left:42.35pt;margin-top:25pt;width:520.45pt;height:.4pt;z-index:-251663360;mso-position-horizontal-relative:page" coordorigin="847,500" coordsize="10409,8">
            <v:shape id="_x0000_s1036" style="position:absolute;left:850;top:504;width:3288;height:0" coordorigin="850,504" coordsize="3288,0" path="m850,504r3289,e" filled="f" strokeweight=".1353mm">
              <v:path arrowok="t"/>
            </v:shape>
            <v:shape id="_x0000_s1035" style="position:absolute;left:850;top:504;width:3288;height:0" coordorigin="850,504" coordsize="3288,0" path="m850,504r3289,e" filled="f" strokeweight=".1353mm">
              <v:path arrowok="t"/>
            </v:shape>
            <v:shape id="_x0000_s1034" style="position:absolute;left:4139;top:504;width:7113;height:0" coordorigin="4139,504" coordsize="7113,0" path="m4139,504r7112,e" filled="f" strokeweight=".1353mm">
              <v:path arrowok="t"/>
            </v:shape>
            <v:shape id="_x0000_s1033" style="position:absolute;left:4139;top:504;width:7113;height:0" coordorigin="4139,504" coordsize="7113,0" path="m4139,504r7112,e" filled="f" strokeweight=".1353mm">
              <v:path arrowok="t"/>
            </v:shape>
            <w10:wrap anchorx="page"/>
          </v:group>
        </w:pict>
      </w:r>
      <w:r w:rsidR="001B6400">
        <w:rPr>
          <w:w w:val="106"/>
          <w:sz w:val="14"/>
          <w:szCs w:val="14"/>
        </w:rPr>
        <w:t>©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2018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Published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by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Elsevier</w:t>
      </w:r>
      <w:r w:rsidR="001B6400">
        <w:rPr>
          <w:sz w:val="14"/>
          <w:szCs w:val="14"/>
        </w:rPr>
        <w:t xml:space="preserve"> </w:t>
      </w:r>
      <w:r w:rsidR="001B6400">
        <w:rPr>
          <w:w w:val="106"/>
          <w:sz w:val="14"/>
          <w:szCs w:val="14"/>
        </w:rPr>
        <w:t>Ltd.</w:t>
      </w:r>
    </w:p>
    <w:p w:rsidR="0025476A" w:rsidRDefault="0025476A">
      <w:pPr>
        <w:spacing w:before="1" w:line="100" w:lineRule="exact"/>
        <w:rPr>
          <w:sz w:val="11"/>
          <w:szCs w:val="11"/>
        </w:rPr>
      </w:pPr>
    </w:p>
    <w:p w:rsidR="0025476A" w:rsidRDefault="0025476A">
      <w:pPr>
        <w:spacing w:line="200" w:lineRule="exact"/>
      </w:pPr>
    </w:p>
    <w:p w:rsidR="0025476A" w:rsidRDefault="0025476A">
      <w:pPr>
        <w:spacing w:line="200" w:lineRule="exact"/>
      </w:pPr>
    </w:p>
    <w:p w:rsidR="0025476A" w:rsidRDefault="0025476A">
      <w:pPr>
        <w:spacing w:line="200" w:lineRule="exact"/>
      </w:pPr>
    </w:p>
    <w:p w:rsidR="0025476A" w:rsidRDefault="001B6400">
      <w:pPr>
        <w:spacing w:before="44"/>
        <w:ind w:left="130"/>
        <w:rPr>
          <w:sz w:val="14"/>
          <w:szCs w:val="14"/>
        </w:rPr>
      </w:pPr>
      <w:r>
        <w:rPr>
          <w:w w:val="102"/>
          <w:sz w:val="14"/>
          <w:szCs w:val="14"/>
        </w:rPr>
        <w:t>Contents</w:t>
      </w:r>
    </w:p>
    <w:p w:rsidR="0025476A" w:rsidRDefault="0025476A">
      <w:pPr>
        <w:spacing w:before="12" w:line="240" w:lineRule="exact"/>
        <w:rPr>
          <w:sz w:val="24"/>
          <w:szCs w:val="24"/>
        </w:rPr>
      </w:pPr>
    </w:p>
    <w:p w:rsidR="0025476A" w:rsidRDefault="001B6400">
      <w:pPr>
        <w:ind w:left="257"/>
        <w:rPr>
          <w:sz w:val="14"/>
          <w:szCs w:val="14"/>
        </w:rPr>
      </w:pPr>
      <w:r>
        <w:rPr>
          <w:w w:val="102"/>
          <w:sz w:val="14"/>
          <w:szCs w:val="14"/>
        </w:rPr>
        <w:t>1.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Introduction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proofErr w:type="gramStart"/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proofErr w:type="gramEnd"/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30"/>
        <w:ind w:left="246"/>
        <w:rPr>
          <w:sz w:val="14"/>
          <w:szCs w:val="14"/>
        </w:rPr>
      </w:pPr>
      <w:r>
        <w:rPr>
          <w:w w:val="102"/>
          <w:sz w:val="14"/>
          <w:szCs w:val="14"/>
        </w:rPr>
        <w:t>2.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Lipid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control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of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calcium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homeostasis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as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the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history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of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vertebrates: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key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to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reductionist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Quantum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Mechanical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approach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29"/>
        <w:ind w:left="246"/>
        <w:rPr>
          <w:sz w:val="14"/>
          <w:szCs w:val="14"/>
        </w:rPr>
      </w:pPr>
      <w:r>
        <w:rPr>
          <w:w w:val="102"/>
          <w:sz w:val="14"/>
          <w:szCs w:val="14"/>
        </w:rPr>
        <w:t>3.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Quantum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Mechanics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and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origins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and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causation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in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biologic</w:t>
      </w:r>
      <w:r>
        <w:rPr>
          <w:sz w:val="14"/>
          <w:szCs w:val="14"/>
        </w:rPr>
        <w:t xml:space="preserve"> </w:t>
      </w:r>
      <w:proofErr w:type="gramStart"/>
      <w:r>
        <w:rPr>
          <w:w w:val="102"/>
          <w:sz w:val="14"/>
          <w:szCs w:val="14"/>
        </w:rPr>
        <w:t>evolution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proofErr w:type="gramEnd"/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30"/>
        <w:ind w:left="246"/>
        <w:rPr>
          <w:sz w:val="14"/>
          <w:szCs w:val="14"/>
        </w:rPr>
      </w:pPr>
      <w:r>
        <w:rPr>
          <w:w w:val="102"/>
          <w:sz w:val="14"/>
          <w:szCs w:val="14"/>
        </w:rPr>
        <w:t>4.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Predictive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value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of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Quantum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Mechanical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approach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to</w:t>
      </w:r>
      <w:r>
        <w:rPr>
          <w:sz w:val="14"/>
          <w:szCs w:val="14"/>
        </w:rPr>
        <w:t xml:space="preserve"> </w:t>
      </w:r>
      <w:proofErr w:type="gramStart"/>
      <w:r>
        <w:rPr>
          <w:w w:val="102"/>
          <w:sz w:val="14"/>
          <w:szCs w:val="14"/>
        </w:rPr>
        <w:t>evolution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proofErr w:type="gramEnd"/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30"/>
        <w:ind w:left="246"/>
        <w:rPr>
          <w:sz w:val="14"/>
          <w:szCs w:val="14"/>
        </w:rPr>
      </w:pPr>
      <w:r>
        <w:rPr>
          <w:w w:val="102"/>
          <w:sz w:val="14"/>
          <w:szCs w:val="14"/>
        </w:rPr>
        <w:t>5.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The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unicell-</w:t>
      </w:r>
      <w:proofErr w:type="spellStart"/>
      <w:r>
        <w:rPr>
          <w:w w:val="102"/>
          <w:sz w:val="14"/>
          <w:szCs w:val="14"/>
        </w:rPr>
        <w:t>multicell</w:t>
      </w:r>
      <w:proofErr w:type="spellEnd"/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approach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predicts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the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iterative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evolution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of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Niche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construction: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holistic</w:t>
      </w:r>
      <w:r>
        <w:rPr>
          <w:sz w:val="14"/>
          <w:szCs w:val="14"/>
        </w:rPr>
        <w:t xml:space="preserve"> </w:t>
      </w:r>
      <w:proofErr w:type="gramStart"/>
      <w:r>
        <w:rPr>
          <w:w w:val="102"/>
          <w:sz w:val="14"/>
          <w:szCs w:val="14"/>
        </w:rPr>
        <w:t>approach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proofErr w:type="gramEnd"/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29"/>
        <w:ind w:left="246"/>
        <w:rPr>
          <w:sz w:val="14"/>
          <w:szCs w:val="14"/>
        </w:rPr>
      </w:pPr>
      <w:r>
        <w:rPr>
          <w:w w:val="102"/>
          <w:sz w:val="14"/>
          <w:szCs w:val="14"/>
        </w:rPr>
        <w:t>6.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The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forward-direction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of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evolution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predicts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the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role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of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Quantum</w:t>
      </w:r>
      <w:r>
        <w:rPr>
          <w:sz w:val="14"/>
          <w:szCs w:val="14"/>
        </w:rPr>
        <w:t xml:space="preserve"> </w:t>
      </w:r>
      <w:proofErr w:type="gramStart"/>
      <w:r>
        <w:rPr>
          <w:w w:val="102"/>
          <w:sz w:val="14"/>
          <w:szCs w:val="14"/>
        </w:rPr>
        <w:t>Mechanics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proofErr w:type="gramEnd"/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30"/>
        <w:ind w:left="257"/>
        <w:rPr>
          <w:sz w:val="14"/>
          <w:szCs w:val="14"/>
        </w:rPr>
      </w:pPr>
      <w:r>
        <w:rPr>
          <w:w w:val="102"/>
          <w:sz w:val="14"/>
          <w:szCs w:val="14"/>
        </w:rPr>
        <w:t>7.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Is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there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homolog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for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Quantum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coherence?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30"/>
        <w:ind w:left="246"/>
        <w:rPr>
          <w:sz w:val="14"/>
          <w:szCs w:val="14"/>
        </w:rPr>
      </w:pPr>
      <w:r>
        <w:rPr>
          <w:w w:val="102"/>
          <w:sz w:val="14"/>
          <w:szCs w:val="14"/>
        </w:rPr>
        <w:t>8.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The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cytoskeleton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as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the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homolog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for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self-organization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and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consciousness</w:t>
      </w:r>
      <w:r>
        <w:rPr>
          <w:sz w:val="14"/>
          <w:szCs w:val="14"/>
        </w:rPr>
        <w:t xml:space="preserve"> 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proofErr w:type="gramStart"/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proofErr w:type="gramEnd"/>
      <w:r>
        <w:rPr>
          <w:sz w:val="14"/>
          <w:szCs w:val="14"/>
        </w:rPr>
        <w:t xml:space="preserve"> 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30"/>
        <w:ind w:left="246"/>
        <w:rPr>
          <w:sz w:val="14"/>
          <w:szCs w:val="14"/>
        </w:rPr>
      </w:pPr>
      <w:r>
        <w:rPr>
          <w:w w:val="102"/>
          <w:sz w:val="14"/>
          <w:szCs w:val="14"/>
        </w:rPr>
        <w:t>9.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Discussion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proofErr w:type="gramStart"/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proofErr w:type="gramEnd"/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29"/>
        <w:ind w:left="599"/>
        <w:rPr>
          <w:sz w:val="14"/>
          <w:szCs w:val="14"/>
        </w:rPr>
      </w:pPr>
      <w:r>
        <w:rPr>
          <w:w w:val="102"/>
          <w:sz w:val="14"/>
          <w:szCs w:val="14"/>
        </w:rPr>
        <w:t>9.1.</w:t>
      </w:r>
      <w:r>
        <w:rPr>
          <w:sz w:val="14"/>
          <w:szCs w:val="14"/>
        </w:rPr>
        <w:t xml:space="preserve">      </w:t>
      </w:r>
      <w:r>
        <w:rPr>
          <w:w w:val="102"/>
          <w:sz w:val="14"/>
          <w:szCs w:val="14"/>
        </w:rPr>
        <w:t>Synchronic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v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diachronic</w:t>
      </w:r>
      <w:r>
        <w:rPr>
          <w:sz w:val="14"/>
          <w:szCs w:val="14"/>
        </w:rPr>
        <w:t xml:space="preserve"> 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 </w:t>
      </w:r>
      <w:r>
        <w:rPr>
          <w:w w:val="102"/>
          <w:sz w:val="14"/>
          <w:szCs w:val="14"/>
        </w:rPr>
        <w:t>00</w:t>
      </w:r>
    </w:p>
    <w:p w:rsidR="0025476A" w:rsidRDefault="001B6400">
      <w:pPr>
        <w:spacing w:before="30"/>
        <w:ind w:left="583"/>
        <w:rPr>
          <w:sz w:val="14"/>
          <w:szCs w:val="14"/>
        </w:rPr>
      </w:pPr>
      <w:proofErr w:type="gramStart"/>
      <w:r>
        <w:rPr>
          <w:w w:val="102"/>
          <w:sz w:val="14"/>
          <w:szCs w:val="14"/>
        </w:rPr>
        <w:t>Acknowledgement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proofErr w:type="gramEnd"/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>
        <w:rPr>
          <w:w w:val="102"/>
          <w:sz w:val="14"/>
          <w:szCs w:val="14"/>
        </w:rPr>
        <w:t>.</w:t>
      </w:r>
      <w:r>
        <w:rPr>
          <w:sz w:val="14"/>
          <w:szCs w:val="14"/>
        </w:rPr>
        <w:t xml:space="preserve">   </w:t>
      </w:r>
      <w:r>
        <w:rPr>
          <w:w w:val="102"/>
          <w:sz w:val="14"/>
          <w:szCs w:val="14"/>
        </w:rPr>
        <w:t>00</w:t>
      </w:r>
    </w:p>
    <w:p w:rsidR="0025476A" w:rsidRDefault="00FA75A5">
      <w:pPr>
        <w:spacing w:before="30" w:line="160" w:lineRule="exact"/>
        <w:ind w:left="583"/>
        <w:rPr>
          <w:sz w:val="14"/>
          <w:szCs w:val="14"/>
        </w:rPr>
      </w:pPr>
      <w:r>
        <w:pict>
          <v:group id="_x0000_s1029" style="position:absolute;left:0;text-align:left;margin-left:42.2pt;margin-top:21.3pt;width:520.65pt;height:.6pt;z-index:-251659264;mso-position-horizontal-relative:page" coordorigin="844,426" coordsize="10413,12">
            <v:shape id="_x0000_s1031" style="position:absolute;left:850;top:432;width:10401;height:0" coordorigin="850,432" coordsize="10401,0" path="m850,432r10401,e" filled="f" strokeweight=".21528mm">
              <v:path arrowok="t"/>
            </v:shape>
            <v:shape id="_x0000_s1030" style="position:absolute;left:850;top:432;width:10401;height:0" coordorigin="850,432" coordsize="10401,0" path="m850,432r10401,e" filled="f" strokeweight=".21528mm">
              <v:path arrowok="t"/>
            </v:shape>
            <w10:wrap anchorx="page"/>
          </v:group>
        </w:pict>
      </w:r>
      <w:r w:rsidR="001B6400">
        <w:rPr>
          <w:w w:val="102"/>
          <w:sz w:val="14"/>
          <w:szCs w:val="14"/>
        </w:rPr>
        <w:t>References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proofErr w:type="gramStart"/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proofErr w:type="gramEnd"/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 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</w:t>
      </w:r>
      <w:r w:rsidR="001B6400">
        <w:rPr>
          <w:w w:val="102"/>
          <w:sz w:val="14"/>
          <w:szCs w:val="14"/>
        </w:rPr>
        <w:t>.</w:t>
      </w:r>
      <w:r w:rsidR="001B6400">
        <w:rPr>
          <w:sz w:val="14"/>
          <w:szCs w:val="14"/>
        </w:rPr>
        <w:t xml:space="preserve">   </w:t>
      </w:r>
      <w:r w:rsidR="001B6400">
        <w:rPr>
          <w:w w:val="102"/>
          <w:sz w:val="14"/>
          <w:szCs w:val="14"/>
        </w:rPr>
        <w:t>00</w:t>
      </w:r>
    </w:p>
    <w:p w:rsidR="0025476A" w:rsidRDefault="0025476A">
      <w:pPr>
        <w:spacing w:line="200" w:lineRule="exact"/>
      </w:pPr>
    </w:p>
    <w:p w:rsidR="0025476A" w:rsidRDefault="0025476A">
      <w:pPr>
        <w:spacing w:line="200" w:lineRule="exact"/>
      </w:pPr>
    </w:p>
    <w:p w:rsidR="0025476A" w:rsidRDefault="0025476A">
      <w:pPr>
        <w:spacing w:line="200" w:lineRule="exact"/>
      </w:pPr>
    </w:p>
    <w:p w:rsidR="0025476A" w:rsidRDefault="0025476A">
      <w:pPr>
        <w:spacing w:before="15" w:line="280" w:lineRule="exact"/>
        <w:rPr>
          <w:sz w:val="28"/>
          <w:szCs w:val="28"/>
        </w:rPr>
        <w:sectPr w:rsidR="0025476A">
          <w:type w:val="continuous"/>
          <w:pgSz w:w="11920" w:h="15880"/>
          <w:pgMar w:top="520" w:right="540" w:bottom="280" w:left="720" w:header="720" w:footer="720" w:gutter="0"/>
          <w:cols w:space="720"/>
        </w:sectPr>
      </w:pPr>
    </w:p>
    <w:p w:rsidR="0025476A" w:rsidRDefault="001B6400">
      <w:pPr>
        <w:spacing w:before="38"/>
        <w:ind w:left="130"/>
        <w:rPr>
          <w:sz w:val="16"/>
          <w:szCs w:val="16"/>
        </w:rPr>
      </w:pPr>
      <w:r>
        <w:rPr>
          <w:w w:val="103"/>
          <w:sz w:val="16"/>
          <w:szCs w:val="16"/>
        </w:rPr>
        <w:t>1.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Introduction</w:t>
      </w:r>
    </w:p>
    <w:p w:rsidR="0025476A" w:rsidRDefault="0025476A">
      <w:pPr>
        <w:spacing w:before="14" w:line="220" w:lineRule="exact"/>
        <w:rPr>
          <w:sz w:val="22"/>
          <w:szCs w:val="22"/>
        </w:rPr>
      </w:pPr>
    </w:p>
    <w:p w:rsidR="0025476A" w:rsidRPr="00956086" w:rsidRDefault="00956086" w:rsidP="00210E79">
      <w:pPr>
        <w:spacing w:line="272" w:lineRule="auto"/>
        <w:ind w:left="130" w:right="-28" w:firstLine="239"/>
        <w:rPr>
          <w:sz w:val="16"/>
          <w:szCs w:val="16"/>
        </w:rPr>
      </w:pPr>
      <w:r w:rsidRPr="00956086">
        <w:rPr>
          <w:w w:val="106"/>
          <w:sz w:val="16"/>
          <w:szCs w:val="16"/>
        </w:rPr>
        <w:t>The</w:t>
      </w:r>
      <w:r w:rsidRPr="00956086">
        <w:rPr>
          <w:sz w:val="16"/>
          <w:szCs w:val="16"/>
        </w:rPr>
        <w:t xml:space="preserve"> </w:t>
      </w:r>
      <w:r w:rsidR="00491917" w:rsidRPr="00956086">
        <w:rPr>
          <w:w w:val="106"/>
          <w:sz w:val="16"/>
          <w:szCs w:val="16"/>
        </w:rPr>
        <w:t>deficiencies</w:t>
      </w:r>
      <w:r w:rsidRPr="00956086">
        <w:rPr>
          <w:sz w:val="16"/>
          <w:szCs w:val="16"/>
        </w:rPr>
        <w:t xml:space="preserve"> </w:t>
      </w:r>
      <w:r w:rsidRPr="00956086">
        <w:rPr>
          <w:w w:val="106"/>
          <w:sz w:val="16"/>
          <w:szCs w:val="16"/>
        </w:rPr>
        <w:t>of</w:t>
      </w:r>
      <w:r w:rsidRPr="00956086">
        <w:rPr>
          <w:sz w:val="16"/>
          <w:szCs w:val="16"/>
        </w:rPr>
        <w:t xml:space="preserve"> </w:t>
      </w:r>
      <w:r w:rsidRPr="00956086">
        <w:rPr>
          <w:w w:val="106"/>
          <w:sz w:val="16"/>
          <w:szCs w:val="16"/>
        </w:rPr>
        <w:t>biology</w:t>
      </w:r>
      <w:r w:rsidRPr="0095608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are </w:t>
      </w:r>
      <w:r w:rsidRPr="00956086">
        <w:rPr>
          <w:w w:val="106"/>
          <w:sz w:val="16"/>
          <w:szCs w:val="16"/>
        </w:rPr>
        <w:t>more</w:t>
      </w:r>
      <w:r w:rsidRPr="00956086">
        <w:rPr>
          <w:sz w:val="16"/>
          <w:szCs w:val="16"/>
        </w:rPr>
        <w:t xml:space="preserve"> </w:t>
      </w:r>
      <w:r w:rsidR="00491917" w:rsidRPr="00956086">
        <w:rPr>
          <w:w w:val="106"/>
          <w:sz w:val="16"/>
          <w:szCs w:val="16"/>
        </w:rPr>
        <w:t>unmistakable</w:t>
      </w:r>
      <w:r w:rsidRPr="00956086">
        <w:rPr>
          <w:sz w:val="16"/>
          <w:szCs w:val="16"/>
        </w:rPr>
        <w:t xml:space="preserve"> </w:t>
      </w:r>
      <w:r w:rsidRPr="00956086">
        <w:rPr>
          <w:w w:val="106"/>
          <w:sz w:val="16"/>
          <w:szCs w:val="16"/>
        </w:rPr>
        <w:t>in</w:t>
      </w:r>
      <w:r w:rsidRPr="00956086">
        <w:rPr>
          <w:sz w:val="16"/>
          <w:szCs w:val="16"/>
        </w:rPr>
        <w:t xml:space="preserve"> </w:t>
      </w:r>
      <w:r w:rsidRPr="00956086">
        <w:rPr>
          <w:w w:val="106"/>
          <w:sz w:val="16"/>
          <w:szCs w:val="16"/>
        </w:rPr>
        <w:t>the</w:t>
      </w:r>
      <w:r w:rsidRPr="00956086">
        <w:rPr>
          <w:sz w:val="16"/>
          <w:szCs w:val="16"/>
        </w:rPr>
        <w:t xml:space="preserve"> </w:t>
      </w:r>
      <w:r w:rsidR="00491917" w:rsidRPr="00956086">
        <w:rPr>
          <w:w w:val="106"/>
          <w:sz w:val="16"/>
          <w:szCs w:val="16"/>
        </w:rPr>
        <w:t>arena</w:t>
      </w:r>
      <w:r w:rsidRPr="00956086">
        <w:rPr>
          <w:w w:val="106"/>
          <w:sz w:val="16"/>
          <w:szCs w:val="16"/>
        </w:rPr>
        <w:t xml:space="preserve"> of Quantum</w:t>
      </w:r>
      <w:r w:rsidRPr="00956086">
        <w:rPr>
          <w:sz w:val="16"/>
          <w:szCs w:val="16"/>
        </w:rPr>
        <w:t xml:space="preserve"> </w:t>
      </w:r>
      <w:r w:rsidRPr="00956086">
        <w:rPr>
          <w:w w:val="106"/>
          <w:sz w:val="16"/>
          <w:szCs w:val="16"/>
        </w:rPr>
        <w:t>Biology and nowhere else.</w:t>
      </w:r>
      <w:r w:rsidRPr="00956086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>in</w:t>
      </w:r>
      <w:r w:rsidR="00210E79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>the</w:t>
      </w:r>
      <w:r w:rsidR="00210E79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>on- going</w:t>
      </w:r>
      <w:r w:rsidR="00210E79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>effort</w:t>
      </w:r>
      <w:r w:rsidR="001B6400" w:rsidRPr="00956086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>to</w:t>
      </w:r>
      <w:r w:rsidR="001B6400" w:rsidRPr="00956086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>apply</w:t>
      </w:r>
      <w:r w:rsidR="00210E79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>Quantum</w:t>
      </w:r>
      <w:r w:rsidR="00210E79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>Mechanics</w:t>
      </w:r>
      <w:r w:rsidR="001B6400" w:rsidRPr="00956086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>to</w:t>
      </w:r>
      <w:r w:rsidR="001B6400" w:rsidRPr="00956086">
        <w:rPr>
          <w:sz w:val="16"/>
          <w:szCs w:val="16"/>
        </w:rPr>
        <w:t xml:space="preserve"> </w:t>
      </w:r>
      <w:r w:rsidR="001B6400" w:rsidRPr="00956086">
        <w:rPr>
          <w:w w:val="103"/>
          <w:sz w:val="16"/>
          <w:szCs w:val="16"/>
        </w:rPr>
        <w:t xml:space="preserve">evolutionary </w:t>
      </w:r>
      <w:r w:rsidR="00491917" w:rsidRPr="00956086">
        <w:rPr>
          <w:w w:val="103"/>
          <w:sz w:val="16"/>
          <w:szCs w:val="16"/>
        </w:rPr>
        <w:t>environmental science</w:t>
      </w:r>
      <w:r>
        <w:rPr>
          <w:sz w:val="16"/>
          <w:szCs w:val="16"/>
        </w:rPr>
        <w:t>.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All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of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these</w:t>
      </w:r>
      <w:r>
        <w:rPr>
          <w:color w:val="000000"/>
          <w:sz w:val="16"/>
          <w:szCs w:val="16"/>
        </w:rPr>
        <w:t xml:space="preserve"> experiments </w:t>
      </w:r>
      <w:r w:rsidR="001B6400" w:rsidRPr="00956086">
        <w:rPr>
          <w:color w:val="000000"/>
          <w:w w:val="103"/>
          <w:sz w:val="16"/>
          <w:szCs w:val="16"/>
        </w:rPr>
        <w:t>have</w:t>
      </w:r>
      <w:r w:rsidR="001B6400" w:rsidRPr="00956086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enlisted </w:t>
      </w:r>
      <w:r w:rsidR="001B6400" w:rsidRPr="00956086">
        <w:rPr>
          <w:color w:val="000000"/>
          <w:w w:val="103"/>
          <w:sz w:val="16"/>
          <w:szCs w:val="16"/>
        </w:rPr>
        <w:t>the direct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application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of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the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principles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of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QM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the </w:t>
      </w:r>
      <w:r w:rsidR="001B6400" w:rsidRPr="00956086">
        <w:rPr>
          <w:color w:val="000000"/>
          <w:w w:val="103"/>
          <w:sz w:val="16"/>
          <w:szCs w:val="16"/>
        </w:rPr>
        <w:t>physiologic properties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of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biology</w:t>
      </w:r>
      <w:r>
        <w:rPr>
          <w:color w:val="000000"/>
          <w:sz w:val="16"/>
          <w:szCs w:val="16"/>
        </w:rPr>
        <w:t xml:space="preserve"> being </w:t>
      </w:r>
      <w:r w:rsidR="001B6400" w:rsidRPr="00956086">
        <w:rPr>
          <w:color w:val="000000"/>
          <w:w w:val="103"/>
          <w:sz w:val="16"/>
          <w:szCs w:val="16"/>
        </w:rPr>
        <w:t>product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of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evolution,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rather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than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to</w:t>
      </w:r>
      <w:r w:rsidR="001B6400" w:rsidRPr="00956086">
        <w:rPr>
          <w:color w:val="000000"/>
          <w:sz w:val="16"/>
          <w:szCs w:val="16"/>
        </w:rPr>
        <w:t xml:space="preserve"> </w:t>
      </w:r>
      <w:r w:rsidR="001B6400" w:rsidRPr="00956086">
        <w:rPr>
          <w:color w:val="000000"/>
          <w:w w:val="103"/>
          <w:sz w:val="16"/>
          <w:szCs w:val="16"/>
        </w:rPr>
        <w:t>the</w:t>
      </w:r>
    </w:p>
    <w:p w:rsidR="0025476A" w:rsidRDefault="001B6400">
      <w:pPr>
        <w:spacing w:before="38" w:line="272" w:lineRule="auto"/>
        <w:ind w:right="86"/>
        <w:jc w:val="both"/>
        <w:rPr>
          <w:sz w:val="16"/>
          <w:szCs w:val="16"/>
        </w:rPr>
        <w:sectPr w:rsidR="0025476A">
          <w:type w:val="continuous"/>
          <w:pgSz w:w="11920" w:h="15880"/>
          <w:pgMar w:top="520" w:right="540" w:bottom="280" w:left="720" w:header="720" w:footer="720" w:gutter="0"/>
          <w:cols w:num="2" w:space="720" w:equalWidth="0">
            <w:col w:w="5152" w:space="358"/>
            <w:col w:w="5150"/>
          </w:cols>
        </w:sectPr>
      </w:pPr>
      <w:r>
        <w:br w:type="column"/>
      </w:r>
      <w:r w:rsidR="00210E79">
        <w:rPr>
          <w:w w:val="103"/>
          <w:sz w:val="16"/>
          <w:szCs w:val="16"/>
        </w:rPr>
        <w:t>latter’s ontologic</w:t>
      </w:r>
      <w:r>
        <w:rPr>
          <w:sz w:val="16"/>
          <w:szCs w:val="16"/>
        </w:rPr>
        <w:t xml:space="preserve"> </w:t>
      </w:r>
      <w:proofErr w:type="gramStart"/>
      <w:r>
        <w:rPr>
          <w:w w:val="103"/>
          <w:sz w:val="16"/>
          <w:szCs w:val="16"/>
        </w:rPr>
        <w:t>origins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proofErr w:type="gramEnd"/>
      <w:r>
        <w:rPr>
          <w:sz w:val="16"/>
          <w:szCs w:val="16"/>
        </w:rPr>
        <w:t xml:space="preserve">  </w:t>
      </w:r>
      <w:proofErr w:type="spellStart"/>
      <w:r>
        <w:rPr>
          <w:w w:val="103"/>
          <w:sz w:val="16"/>
          <w:szCs w:val="16"/>
        </w:rPr>
        <w:t>epistemologic</w:t>
      </w:r>
      <w:proofErr w:type="spellEnd"/>
      <w:r w:rsidR="00956086">
        <w:rPr>
          <w:sz w:val="16"/>
          <w:szCs w:val="16"/>
        </w:rPr>
        <w:t xml:space="preserve">.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 w:rsidR="00956086">
        <w:rPr>
          <w:color w:val="000000"/>
          <w:w w:val="103"/>
          <w:sz w:val="16"/>
          <w:szCs w:val="16"/>
        </w:rPr>
        <w:t>analogous</w:t>
      </w:r>
      <w:r w:rsidR="00956086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trying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understand </w:t>
      </w:r>
      <w:proofErr w:type="gramStart"/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internal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combustion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engine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 w:rsidR="00956086"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automobile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applying physics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 w:rsidR="00956086">
        <w:rPr>
          <w:color w:val="000000"/>
          <w:w w:val="103"/>
          <w:sz w:val="16"/>
          <w:szCs w:val="16"/>
        </w:rPr>
        <w:t>its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wheels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transmission.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However, 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application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QM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origin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 w:rsidR="00956086">
        <w:rPr>
          <w:color w:val="000000"/>
          <w:w w:val="103"/>
          <w:sz w:val="16"/>
          <w:szCs w:val="16"/>
        </w:rPr>
        <w:t>cause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evolution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at</w:t>
      </w:r>
      <w:r>
        <w:rPr>
          <w:color w:val="000000"/>
          <w:sz w:val="16"/>
          <w:szCs w:val="16"/>
        </w:rPr>
        <w:t xml:space="preserve"> </w:t>
      </w:r>
      <w:r w:rsidR="00956086">
        <w:rPr>
          <w:color w:val="000000"/>
          <w:w w:val="103"/>
          <w:sz w:val="16"/>
          <w:szCs w:val="16"/>
        </w:rPr>
        <w:t>the cellular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level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reveals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mechanistic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principles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 </w:t>
      </w:r>
      <w:r w:rsidR="00956086">
        <w:rPr>
          <w:color w:val="000000"/>
          <w:w w:val="103"/>
          <w:sz w:val="16"/>
          <w:szCs w:val="16"/>
        </w:rPr>
        <w:t>of</w:t>
      </w:r>
      <w:r>
        <w:rPr>
          <w:color w:val="000000"/>
          <w:w w:val="103"/>
          <w:sz w:val="16"/>
          <w:szCs w:val="16"/>
        </w:rPr>
        <w:t>fers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956086">
        <w:rPr>
          <w:color w:val="000000"/>
          <w:w w:val="103"/>
          <w:sz w:val="16"/>
          <w:szCs w:val="16"/>
        </w:rPr>
        <w:t>real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opportunity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understand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how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why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physics constitutes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basics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biology</w:t>
      </w:r>
      <w:r>
        <w:rPr>
          <w:color w:val="000000"/>
          <w:sz w:val="16"/>
          <w:szCs w:val="16"/>
        </w:rPr>
        <w:t xml:space="preserve"> </w:t>
      </w:r>
      <w:r w:rsidR="00956086">
        <w:rPr>
          <w:color w:val="000000"/>
          <w:w w:val="103"/>
          <w:sz w:val="16"/>
          <w:szCs w:val="16"/>
        </w:rPr>
        <w:t>.</w:t>
      </w:r>
    </w:p>
    <w:p w:rsidR="0025476A" w:rsidRDefault="0025476A">
      <w:pPr>
        <w:spacing w:before="8" w:line="180" w:lineRule="exact"/>
        <w:rPr>
          <w:sz w:val="19"/>
          <w:szCs w:val="19"/>
        </w:rPr>
      </w:pPr>
    </w:p>
    <w:p w:rsidR="0025476A" w:rsidRDefault="0025476A">
      <w:pPr>
        <w:spacing w:line="200" w:lineRule="exact"/>
      </w:pPr>
    </w:p>
    <w:p w:rsidR="0025476A" w:rsidRDefault="001B6400">
      <w:pPr>
        <w:spacing w:before="51"/>
        <w:ind w:left="370"/>
        <w:rPr>
          <w:sz w:val="12"/>
          <w:szCs w:val="12"/>
        </w:rPr>
      </w:pPr>
      <w:r>
        <w:rPr>
          <w:w w:val="110"/>
          <w:sz w:val="12"/>
          <w:szCs w:val="12"/>
        </w:rPr>
        <w:t>E-mail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address:</w:t>
      </w:r>
      <w:r>
        <w:rPr>
          <w:sz w:val="12"/>
          <w:szCs w:val="12"/>
        </w:rPr>
        <w:t xml:space="preserve"> </w:t>
      </w:r>
      <w:hyperlink r:id="rId13" w:history="1">
        <w:r w:rsidR="00127D72" w:rsidRPr="00174566">
          <w:rPr>
            <w:rStyle w:val="Hyperlink"/>
            <w:w w:val="110"/>
            <w:sz w:val="12"/>
            <w:szCs w:val="12"/>
          </w:rPr>
          <w:t>agni.utk27@gmail.com.</w:t>
        </w:r>
      </w:hyperlink>
    </w:p>
    <w:p w:rsidR="0025476A" w:rsidRDefault="0025476A">
      <w:pPr>
        <w:spacing w:before="10" w:line="160" w:lineRule="exact"/>
        <w:rPr>
          <w:sz w:val="17"/>
          <w:szCs w:val="17"/>
        </w:rPr>
      </w:pPr>
    </w:p>
    <w:p w:rsidR="0025476A" w:rsidRDefault="001B6400">
      <w:pPr>
        <w:spacing w:before="49"/>
        <w:ind w:left="130"/>
        <w:rPr>
          <w:sz w:val="12"/>
          <w:szCs w:val="12"/>
        </w:rPr>
      </w:pPr>
      <w:r>
        <w:rPr>
          <w:color w:val="2483AD"/>
          <w:w w:val="110"/>
          <w:sz w:val="12"/>
          <w:szCs w:val="12"/>
        </w:rPr>
        <w:t>https://doi.org/10.1016/j.pbiomolbio.2018.01.003</w:t>
      </w:r>
    </w:p>
    <w:p w:rsidR="0025476A" w:rsidRDefault="001B6400">
      <w:pPr>
        <w:spacing w:before="33"/>
        <w:ind w:left="130"/>
        <w:rPr>
          <w:sz w:val="12"/>
          <w:szCs w:val="12"/>
        </w:rPr>
        <w:sectPr w:rsidR="0025476A">
          <w:type w:val="continuous"/>
          <w:pgSz w:w="11920" w:h="15880"/>
          <w:pgMar w:top="520" w:right="540" w:bottom="280" w:left="720" w:header="720" w:footer="720" w:gutter="0"/>
          <w:cols w:space="720"/>
        </w:sectPr>
      </w:pPr>
      <w:r>
        <w:rPr>
          <w:w w:val="110"/>
          <w:sz w:val="12"/>
          <w:szCs w:val="12"/>
        </w:rPr>
        <w:t>0079-6107/©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2018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Published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by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Elsevier</w:t>
      </w:r>
      <w:r>
        <w:rPr>
          <w:sz w:val="12"/>
          <w:szCs w:val="12"/>
        </w:rPr>
        <w:t xml:space="preserve"> </w:t>
      </w:r>
      <w:r>
        <w:rPr>
          <w:w w:val="110"/>
          <w:sz w:val="12"/>
          <w:szCs w:val="12"/>
        </w:rPr>
        <w:t>Ltd.</w:t>
      </w:r>
    </w:p>
    <w:p w:rsidR="0025476A" w:rsidRDefault="0025476A">
      <w:pPr>
        <w:spacing w:before="1" w:line="180" w:lineRule="exact"/>
        <w:rPr>
          <w:sz w:val="18"/>
          <w:szCs w:val="18"/>
        </w:rPr>
        <w:sectPr w:rsidR="0025476A">
          <w:pgSz w:w="11920" w:h="15880"/>
          <w:pgMar w:top="1080" w:right="720" w:bottom="280" w:left="540" w:header="200" w:footer="490" w:gutter="0"/>
          <w:cols w:space="720"/>
        </w:sectPr>
      </w:pPr>
    </w:p>
    <w:p w:rsidR="0025476A" w:rsidRDefault="001B6400">
      <w:pPr>
        <w:spacing w:before="38" w:line="272" w:lineRule="auto"/>
        <w:ind w:left="117" w:right="421"/>
        <w:rPr>
          <w:sz w:val="16"/>
          <w:szCs w:val="16"/>
        </w:rPr>
      </w:pPr>
      <w:r>
        <w:rPr>
          <w:w w:val="103"/>
          <w:sz w:val="16"/>
          <w:szCs w:val="16"/>
        </w:rPr>
        <w:t>2.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Lipid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control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calcium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homeostasis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history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vertebrates: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key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reductionist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Mechanical approach</w:t>
      </w:r>
    </w:p>
    <w:p w:rsidR="0025476A" w:rsidRDefault="0025476A">
      <w:pPr>
        <w:spacing w:before="10" w:line="200" w:lineRule="exact"/>
      </w:pPr>
    </w:p>
    <w:p w:rsidR="0025476A" w:rsidRDefault="00956086">
      <w:pPr>
        <w:spacing w:line="272" w:lineRule="auto"/>
        <w:ind w:left="117" w:right="-26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 xml:space="preserve">Reduction </w:t>
      </w:r>
      <w:proofErr w:type="gramStart"/>
      <w:r>
        <w:rPr>
          <w:w w:val="103"/>
          <w:sz w:val="16"/>
          <w:szCs w:val="16"/>
        </w:rPr>
        <w:t xml:space="preserve">of </w:t>
      </w:r>
      <w:r w:rsidR="001B6400">
        <w:rPr>
          <w:sz w:val="16"/>
          <w:szCs w:val="16"/>
        </w:rPr>
        <w:t xml:space="preserve"> </w:t>
      </w:r>
      <w:r w:rsidR="001B6400">
        <w:rPr>
          <w:w w:val="103"/>
          <w:sz w:val="16"/>
          <w:szCs w:val="16"/>
        </w:rPr>
        <w:t>biology</w:t>
      </w:r>
      <w:proofErr w:type="gramEnd"/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to</w:t>
      </w:r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Q</w:t>
      </w:r>
      <w:r>
        <w:rPr>
          <w:w w:val="103"/>
          <w:sz w:val="16"/>
          <w:szCs w:val="16"/>
        </w:rPr>
        <w:t xml:space="preserve">uantum </w:t>
      </w:r>
      <w:r w:rsidR="001B6400">
        <w:rPr>
          <w:w w:val="103"/>
          <w:sz w:val="16"/>
          <w:szCs w:val="16"/>
        </w:rPr>
        <w:t>M</w:t>
      </w:r>
      <w:r>
        <w:rPr>
          <w:w w:val="103"/>
          <w:sz w:val="16"/>
          <w:szCs w:val="16"/>
        </w:rPr>
        <w:t>echanics</w:t>
      </w:r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offers</w:t>
      </w:r>
      <w:r>
        <w:rPr>
          <w:sz w:val="16"/>
          <w:szCs w:val="16"/>
        </w:rPr>
        <w:t xml:space="preserve"> useful </w:t>
      </w:r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insights</w:t>
      </w:r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to</w:t>
      </w:r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the cellular</w:t>
      </w:r>
      <w:r w:rsidR="001B6400">
        <w:rPr>
          <w:sz w:val="16"/>
          <w:szCs w:val="16"/>
        </w:rPr>
        <w:t xml:space="preserve"> </w:t>
      </w:r>
      <w:r w:rsidR="001B6400">
        <w:rPr>
          <w:w w:val="103"/>
          <w:sz w:val="16"/>
          <w:szCs w:val="16"/>
        </w:rPr>
        <w:t>level</w:t>
      </w:r>
      <w:r w:rsidR="001B6400">
        <w:rPr>
          <w:sz w:val="16"/>
          <w:szCs w:val="16"/>
        </w:rPr>
        <w:t xml:space="preserve"> </w:t>
      </w:r>
      <w:r w:rsidR="001B6400">
        <w:rPr>
          <w:w w:val="103"/>
          <w:sz w:val="16"/>
          <w:szCs w:val="16"/>
        </w:rPr>
        <w:t>of</w:t>
      </w:r>
      <w:r w:rsidR="001B6400">
        <w:rPr>
          <w:sz w:val="16"/>
          <w:szCs w:val="16"/>
        </w:rPr>
        <w:t xml:space="preserve"> </w:t>
      </w:r>
      <w:r w:rsidR="001B6400">
        <w:rPr>
          <w:w w:val="103"/>
          <w:sz w:val="16"/>
          <w:szCs w:val="16"/>
        </w:rPr>
        <w:t>biology</w:t>
      </w:r>
      <w:r w:rsidR="001B6400">
        <w:rPr>
          <w:sz w:val="16"/>
          <w:szCs w:val="16"/>
        </w:rPr>
        <w:t>.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 xml:space="preserve">It </w:t>
      </w:r>
      <w:proofErr w:type="gramStart"/>
      <w:r w:rsidR="001B6400">
        <w:rPr>
          <w:color w:val="000000"/>
          <w:w w:val="103"/>
          <w:sz w:val="16"/>
          <w:szCs w:val="16"/>
        </w:rPr>
        <w:t>has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previously</w:t>
      </w:r>
      <w:proofErr w:type="gramEnd"/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been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shown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that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direction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and magnitude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of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gene change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can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be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seen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as</w:t>
      </w:r>
      <w:r w:rsidR="001B6400">
        <w:rPr>
          <w:color w:val="000000"/>
          <w:sz w:val="16"/>
          <w:szCs w:val="16"/>
        </w:rPr>
        <w:t xml:space="preserve"> </w:t>
      </w:r>
      <w:proofErr w:type="spellStart"/>
      <w:r w:rsidR="001B6400">
        <w:rPr>
          <w:color w:val="000000"/>
          <w:w w:val="103"/>
          <w:sz w:val="16"/>
          <w:szCs w:val="16"/>
        </w:rPr>
        <w:t>diffrentiating</w:t>
      </w:r>
      <w:proofErr w:type="spellEnd"/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internal and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external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responses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to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major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deteriorations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in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environment.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Throughout,</w:t>
      </w:r>
      <w:r w:rsidR="001B6400">
        <w:rPr>
          <w:color w:val="000000"/>
          <w:sz w:val="16"/>
          <w:szCs w:val="16"/>
        </w:rPr>
        <w:t xml:space="preserve"> </w:t>
      </w:r>
      <w:proofErr w:type="gramStart"/>
      <w:r w:rsidR="001B6400">
        <w:rPr>
          <w:color w:val="000000"/>
          <w:w w:val="103"/>
          <w:sz w:val="16"/>
          <w:szCs w:val="16"/>
        </w:rPr>
        <w:t>these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changes</w:t>
      </w:r>
      <w:proofErr w:type="gramEnd"/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in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genets are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in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service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to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balancing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selection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of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calcium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and lipid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homeostasis.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 pressure of selection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 xml:space="preserve">for </w:t>
      </w:r>
      <w:proofErr w:type="gramStart"/>
      <w:r w:rsidR="001B6400">
        <w:rPr>
          <w:color w:val="000000"/>
          <w:w w:val="103"/>
          <w:sz w:val="16"/>
          <w:szCs w:val="16"/>
        </w:rPr>
        <w:t>this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mechanism</w:t>
      </w:r>
      <w:proofErr w:type="gramEnd"/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began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with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rise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in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CO2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in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atmosphere,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causing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acidiﬁcation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of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seas </w:t>
      </w:r>
      <w:r w:rsidR="001B6400">
        <w:rPr>
          <w:color w:val="000000"/>
          <w:w w:val="103"/>
          <w:sz w:val="16"/>
          <w:szCs w:val="16"/>
        </w:rPr>
        <w:t>by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 carbonic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acid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formed</w:t>
      </w:r>
      <w:r w:rsidR="001B6400">
        <w:rPr>
          <w:color w:val="000000"/>
          <w:sz w:val="16"/>
          <w:szCs w:val="16"/>
        </w:rPr>
        <w:t xml:space="preserve"> on </w:t>
      </w:r>
      <w:r w:rsidR="001B6400">
        <w:rPr>
          <w:color w:val="000000"/>
          <w:w w:val="103"/>
          <w:sz w:val="16"/>
          <w:szCs w:val="16"/>
        </w:rPr>
        <w:t>leaching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calcium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from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rock.</w:t>
      </w:r>
      <w:r w:rsidR="001B6400">
        <w:rPr>
          <w:color w:val="000000"/>
          <w:sz w:val="16"/>
          <w:szCs w:val="16"/>
        </w:rPr>
        <w:t xml:space="preserve">  </w:t>
      </w:r>
      <w:proofErr w:type="gramStart"/>
      <w:r w:rsidR="001B6400">
        <w:rPr>
          <w:color w:val="000000"/>
          <w:w w:val="103"/>
          <w:sz w:val="16"/>
          <w:szCs w:val="16"/>
        </w:rPr>
        <w:t>Calcium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is</w:t>
      </w:r>
      <w:proofErr w:type="gramEnd"/>
      <w:r w:rsidR="001B6400">
        <w:rPr>
          <w:color w:val="000000"/>
          <w:w w:val="103"/>
          <w:sz w:val="16"/>
          <w:szCs w:val="16"/>
        </w:rPr>
        <w:t xml:space="preserve"> highly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toxic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at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high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levels,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so</w:t>
      </w:r>
      <w:r w:rsidR="001B6400">
        <w:rPr>
          <w:color w:val="000000"/>
          <w:sz w:val="16"/>
          <w:szCs w:val="16"/>
        </w:rPr>
        <w:t xml:space="preserve"> its  </w:t>
      </w:r>
      <w:r w:rsidR="001B6400">
        <w:rPr>
          <w:color w:val="000000"/>
          <w:w w:val="103"/>
          <w:sz w:val="16"/>
          <w:szCs w:val="16"/>
        </w:rPr>
        <w:t>channels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appear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to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have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evolved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to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regulate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intracellular genome.</w:t>
      </w:r>
      <w:r w:rsidR="001B6400">
        <w:rPr>
          <w:color w:val="000000"/>
          <w:sz w:val="16"/>
          <w:szCs w:val="16"/>
        </w:rPr>
        <w:t xml:space="preserve"> </w:t>
      </w:r>
      <w:proofErr w:type="gramStart"/>
      <w:r w:rsidR="001B6400">
        <w:rPr>
          <w:color w:val="000000"/>
          <w:w w:val="103"/>
          <w:sz w:val="16"/>
          <w:szCs w:val="16"/>
        </w:rPr>
        <w:t>Subsequently,</w:t>
      </w:r>
      <w:r w:rsidR="001B6400">
        <w:rPr>
          <w:color w:val="000000"/>
          <w:sz w:val="16"/>
          <w:szCs w:val="16"/>
        </w:rPr>
        <w:t xml:space="preserve">  with</w:t>
      </w:r>
      <w:proofErr w:type="gramEnd"/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rise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in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atmospheric oxygen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over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course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of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Phanerozoic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Era</w:t>
      </w:r>
      <w:r w:rsidR="001B6400">
        <w:rPr>
          <w:color w:val="000000"/>
          <w:sz w:val="16"/>
          <w:szCs w:val="16"/>
        </w:rPr>
        <w:t xml:space="preserve"> has </w:t>
      </w:r>
      <w:r w:rsidR="001B6400">
        <w:rPr>
          <w:color w:val="000000"/>
          <w:w w:val="103"/>
          <w:sz w:val="16"/>
          <w:szCs w:val="16"/>
        </w:rPr>
        <w:t>caused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endoplasmic reticulum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stress, which in turn caused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calcium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leak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into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cytoplasm.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In response,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cells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acquired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peroxisomes,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they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 xml:space="preserve">utilize </w:t>
      </w:r>
      <w:proofErr w:type="gramStart"/>
      <w:r w:rsidR="001B6400">
        <w:rPr>
          <w:color w:val="000000"/>
          <w:w w:val="103"/>
          <w:sz w:val="16"/>
          <w:szCs w:val="16"/>
        </w:rPr>
        <w:t>lipids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to</w:t>
      </w:r>
      <w:proofErr w:type="gramEnd"/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neutralize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effects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of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increased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cytosolic calcium.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power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 xml:space="preserve">of prediction of the </w:t>
      </w:r>
      <w:proofErr w:type="gramStart"/>
      <w:r w:rsidR="001B6400">
        <w:rPr>
          <w:color w:val="000000"/>
          <w:w w:val="103"/>
          <w:sz w:val="16"/>
          <w:szCs w:val="16"/>
        </w:rPr>
        <w:t>Quantum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Mechanical</w:t>
      </w:r>
      <w:proofErr w:type="gramEnd"/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approach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 xml:space="preserve">can be 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expressed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by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entraining intracellular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calcium,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followed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by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 xml:space="preserve">controlling it 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through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cellular interactions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manifested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by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effects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of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soluble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growth receptors.</w:t>
      </w:r>
    </w:p>
    <w:p w:rsidR="0025476A" w:rsidRDefault="0025476A">
      <w:pPr>
        <w:spacing w:before="3" w:line="120" w:lineRule="exact"/>
        <w:rPr>
          <w:sz w:val="13"/>
          <w:szCs w:val="13"/>
        </w:rPr>
      </w:pPr>
    </w:p>
    <w:p w:rsidR="0025476A" w:rsidRDefault="0025476A">
      <w:pPr>
        <w:spacing w:line="200" w:lineRule="exact"/>
      </w:pPr>
    </w:p>
    <w:p w:rsidR="0025476A" w:rsidRDefault="001B6400">
      <w:pPr>
        <w:spacing w:line="273" w:lineRule="auto"/>
        <w:ind w:left="117" w:right="95"/>
        <w:rPr>
          <w:sz w:val="16"/>
          <w:szCs w:val="16"/>
        </w:rPr>
      </w:pPr>
      <w:r>
        <w:rPr>
          <w:w w:val="103"/>
          <w:sz w:val="16"/>
          <w:szCs w:val="16"/>
        </w:rPr>
        <w:t>3.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Mechanics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origins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causation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biologic evolution</w:t>
      </w:r>
    </w:p>
    <w:p w:rsidR="0025476A" w:rsidRDefault="0025476A">
      <w:pPr>
        <w:spacing w:before="10" w:line="200" w:lineRule="exact"/>
      </w:pPr>
    </w:p>
    <w:p w:rsidR="0025476A" w:rsidRDefault="001B6400">
      <w:pPr>
        <w:spacing w:line="273" w:lineRule="auto"/>
        <w:ind w:left="117" w:right="-27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There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belief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Laws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Physics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determine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all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Natural</w:t>
      </w:r>
      <w:r>
        <w:rPr>
          <w:sz w:val="16"/>
          <w:szCs w:val="16"/>
        </w:rPr>
        <w:t xml:space="preserve"> Phenomena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bringing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question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how </w:t>
      </w:r>
      <w:proofErr w:type="gramStart"/>
      <w:r>
        <w:rPr>
          <w:color w:val="000000"/>
          <w:w w:val="103"/>
          <w:sz w:val="16"/>
          <w:szCs w:val="16"/>
        </w:rPr>
        <w:t>physics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has</w:t>
      </w:r>
      <w:proofErr w:type="gramEnd"/>
      <w:r>
        <w:rPr>
          <w:color w:val="000000"/>
          <w:sz w:val="16"/>
          <w:szCs w:val="16"/>
        </w:rPr>
        <w:t xml:space="preserve"> understood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principles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biology.</w:t>
      </w:r>
      <w:r>
        <w:rPr>
          <w:color w:val="000000"/>
          <w:sz w:val="16"/>
          <w:szCs w:val="16"/>
        </w:rPr>
        <w:t xml:space="preserve">  The riddle still remains unsolved.</w:t>
      </w:r>
    </w:p>
    <w:p w:rsidR="0025476A" w:rsidRDefault="0025476A">
      <w:pPr>
        <w:spacing w:before="3" w:line="180" w:lineRule="exact"/>
        <w:rPr>
          <w:sz w:val="19"/>
          <w:szCs w:val="19"/>
        </w:rPr>
      </w:pPr>
    </w:p>
    <w:p w:rsidR="0025476A" w:rsidRDefault="0025476A">
      <w:pPr>
        <w:spacing w:line="200" w:lineRule="exact"/>
      </w:pPr>
    </w:p>
    <w:p w:rsidR="0025476A" w:rsidRDefault="00FA75A5">
      <w:pPr>
        <w:ind w:left="156"/>
      </w:pPr>
      <w:r>
        <w:pict>
          <v:shape id="_x0000_i1025" type="#_x0000_t75" style="width:319.2pt;height:223.2pt">
            <v:imagedata r:id="rId14" o:title=""/>
          </v:shape>
        </w:pict>
      </w:r>
    </w:p>
    <w:p w:rsidR="0025476A" w:rsidRDefault="001B6400" w:rsidP="00C100D7">
      <w:pPr>
        <w:spacing w:line="298" w:lineRule="auto"/>
        <w:ind w:right="-21"/>
        <w:jc w:val="both"/>
        <w:rPr>
          <w:sz w:val="16"/>
          <w:szCs w:val="16"/>
        </w:rPr>
      </w:pPr>
      <w:r>
        <w:br w:type="column"/>
      </w:r>
      <w:r w:rsidR="00C100D7">
        <w:rPr>
          <w:color w:val="000000"/>
          <w:w w:val="103"/>
          <w:sz w:val="16"/>
          <w:szCs w:val="16"/>
        </w:rPr>
        <w:t>A</w:t>
      </w:r>
      <w:r>
        <w:rPr>
          <w:color w:val="000000"/>
          <w:w w:val="103"/>
          <w:sz w:val="16"/>
          <w:szCs w:val="16"/>
        </w:rPr>
        <w:t>ll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sz w:val="16"/>
          <w:szCs w:val="16"/>
        </w:rPr>
        <w:t xml:space="preserve">have </w:t>
      </w:r>
      <w:r w:rsidR="00C100D7">
        <w:rPr>
          <w:color w:val="000000"/>
          <w:w w:val="103"/>
          <w:sz w:val="16"/>
          <w:szCs w:val="16"/>
        </w:rPr>
        <w:t>concluded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biology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just </w:t>
      </w:r>
      <w:r w:rsidR="00C100D7">
        <w:rPr>
          <w:color w:val="000000"/>
          <w:w w:val="103"/>
          <w:sz w:val="16"/>
          <w:szCs w:val="16"/>
        </w:rPr>
        <w:t>too</w:t>
      </w:r>
      <w:r w:rsidR="00C100D7">
        <w:rPr>
          <w:color w:val="000000"/>
          <w:sz w:val="16"/>
          <w:szCs w:val="16"/>
        </w:rPr>
        <w:t xml:space="preserve"> complicated</w:t>
      </w:r>
      <w:r>
        <w:rPr>
          <w:color w:val="000000"/>
          <w:w w:val="103"/>
          <w:sz w:val="16"/>
          <w:szCs w:val="16"/>
        </w:rPr>
        <w:t>.</w:t>
      </w:r>
      <w:r w:rsidR="00C100D7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has</w:t>
      </w:r>
      <w:proofErr w:type="gramEnd"/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sz w:val="16"/>
          <w:szCs w:val="16"/>
        </w:rPr>
        <w:t>also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been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claimed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life</w:t>
      </w:r>
      <w:r>
        <w:rPr>
          <w:color w:val="000000"/>
          <w:sz w:val="16"/>
          <w:szCs w:val="16"/>
        </w:rPr>
        <w:t xml:space="preserve">  </w:t>
      </w:r>
      <w:r w:rsidR="00C100D7"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simple</w:t>
      </w:r>
      <w:r w:rsidR="00C100D7">
        <w:rPr>
          <w:color w:val="000000"/>
          <w:sz w:val="16"/>
          <w:szCs w:val="16"/>
        </w:rPr>
        <w:t xml:space="preserve"> we have made it a complex phenomenon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from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our,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self- serving</w:t>
      </w:r>
      <w:r>
        <w:rPr>
          <w:color w:val="000000"/>
          <w:sz w:val="16"/>
          <w:szCs w:val="16"/>
        </w:rPr>
        <w:t xml:space="preserve">   </w:t>
      </w:r>
      <w:r w:rsidR="00C100D7">
        <w:rPr>
          <w:color w:val="000000"/>
          <w:w w:val="103"/>
          <w:sz w:val="16"/>
          <w:szCs w:val="16"/>
        </w:rPr>
        <w:t>perspective</w:t>
      </w:r>
      <w:r>
        <w:rPr>
          <w:color w:val="000000"/>
          <w:w w:val="103"/>
          <w:sz w:val="16"/>
          <w:szCs w:val="16"/>
        </w:rPr>
        <w:t>. Alternatively,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been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 xml:space="preserve">stated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are</w:t>
      </w:r>
      <w:r w:rsidR="00C100D7">
        <w:rPr>
          <w:color w:val="000000"/>
          <w:sz w:val="16"/>
          <w:szCs w:val="16"/>
        </w:rPr>
        <w:t xml:space="preserve"> common </w:t>
      </w:r>
      <w:proofErr w:type="spellStart"/>
      <w:r w:rsidR="00C100D7">
        <w:rPr>
          <w:color w:val="000000"/>
          <w:sz w:val="16"/>
          <w:szCs w:val="16"/>
        </w:rPr>
        <w:t>diffeerence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between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physics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biology.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 xml:space="preserve">is </w:t>
      </w:r>
      <w:proofErr w:type="spellStart"/>
      <w:r w:rsidR="00C100D7">
        <w:rPr>
          <w:color w:val="000000"/>
          <w:w w:val="103"/>
          <w:sz w:val="16"/>
          <w:szCs w:val="16"/>
        </w:rPr>
        <w:t>prestated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those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>differences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due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their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common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>origin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otherwise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referred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the </w:t>
      </w:r>
      <w:proofErr w:type="gramStart"/>
      <w:r>
        <w:rPr>
          <w:color w:val="000000"/>
          <w:w w:val="103"/>
          <w:sz w:val="16"/>
          <w:szCs w:val="16"/>
        </w:rPr>
        <w:t>Big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Bang</w:t>
      </w:r>
      <w:proofErr w:type="gramEnd"/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After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all</w:t>
      </w:r>
      <w:proofErr w:type="gramEnd"/>
      <w:r>
        <w:rPr>
          <w:color w:val="000000"/>
          <w:w w:val="103"/>
          <w:sz w:val="16"/>
          <w:szCs w:val="16"/>
        </w:rPr>
        <w:t>,</w:t>
      </w:r>
      <w:r w:rsidR="00C100D7">
        <w:rPr>
          <w:color w:val="2483AD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stellar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evolution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Black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Holes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came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about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through Darwinian-like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mechanisms.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feasible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 xml:space="preserve">aftershock </w:t>
      </w:r>
      <w:r>
        <w:rPr>
          <w:color w:val="000000"/>
          <w:w w:val="103"/>
          <w:sz w:val="16"/>
          <w:szCs w:val="16"/>
        </w:rPr>
        <w:t>of 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Big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Bang,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based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Newton's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Third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Law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Motion,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‘equal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and </w:t>
      </w:r>
      <w:proofErr w:type="gramStart"/>
      <w:r>
        <w:rPr>
          <w:color w:val="000000"/>
          <w:w w:val="103"/>
          <w:sz w:val="16"/>
          <w:szCs w:val="16"/>
        </w:rPr>
        <w:t>opposite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reaction</w:t>
      </w:r>
      <w:proofErr w:type="gramEnd"/>
      <w:r>
        <w:rPr>
          <w:color w:val="000000"/>
          <w:w w:val="103"/>
          <w:sz w:val="16"/>
          <w:szCs w:val="16"/>
        </w:rPr>
        <w:t>’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was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met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by</w:t>
      </w:r>
      <w:r>
        <w:rPr>
          <w:color w:val="000000"/>
          <w:sz w:val="16"/>
          <w:szCs w:val="16"/>
        </w:rPr>
        <w:t xml:space="preserve">  </w:t>
      </w:r>
      <w:r w:rsidR="00C100D7">
        <w:rPr>
          <w:color w:val="000000"/>
          <w:w w:val="103"/>
          <w:sz w:val="16"/>
          <w:szCs w:val="16"/>
        </w:rPr>
        <w:t>organisms</w:t>
      </w:r>
      <w:r>
        <w:rPr>
          <w:color w:val="000000"/>
          <w:w w:val="103"/>
          <w:sz w:val="16"/>
          <w:szCs w:val="16"/>
        </w:rPr>
        <w:t>, given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only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existing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>thing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time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>Singu</w:t>
      </w:r>
      <w:r>
        <w:rPr>
          <w:color w:val="000000"/>
          <w:w w:val="103"/>
          <w:sz w:val="16"/>
          <w:szCs w:val="16"/>
        </w:rPr>
        <w:t>larity.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was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basis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chemistry</w:t>
      </w:r>
      <w:r w:rsidR="00C100D7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 xml:space="preserve">has 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come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about.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Although 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argued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we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 xml:space="preserve">do </w:t>
      </w:r>
      <w:r>
        <w:rPr>
          <w:color w:val="000000"/>
          <w:w w:val="103"/>
          <w:sz w:val="16"/>
          <w:szCs w:val="16"/>
        </w:rPr>
        <w:t>not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know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origins,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initial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conditions and</w:t>
      </w:r>
      <w:r w:rsidR="00C100D7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mechanisms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evolution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because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were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not </w:t>
      </w:r>
      <w:proofErr w:type="gramStart"/>
      <w:r>
        <w:rPr>
          <w:color w:val="000000"/>
          <w:w w:val="103"/>
          <w:sz w:val="16"/>
          <w:szCs w:val="16"/>
        </w:rPr>
        <w:t>present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when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happened,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there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are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ways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which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can</w:t>
      </w:r>
      <w:r>
        <w:rPr>
          <w:color w:val="000000"/>
          <w:sz w:val="16"/>
          <w:szCs w:val="16"/>
        </w:rPr>
        <w:t xml:space="preserve">  </w:t>
      </w:r>
      <w:r w:rsidR="00C100D7">
        <w:rPr>
          <w:color w:val="000000"/>
          <w:w w:val="103"/>
          <w:sz w:val="16"/>
          <w:szCs w:val="16"/>
        </w:rPr>
        <w:t>hy</w:t>
      </w:r>
      <w:r>
        <w:rPr>
          <w:color w:val="000000"/>
          <w:w w:val="103"/>
          <w:sz w:val="16"/>
          <w:szCs w:val="16"/>
        </w:rPr>
        <w:t>pothesize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how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why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occurred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scientiﬁcally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>arguable</w:t>
      </w:r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Elsewhere,</w:t>
      </w:r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has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been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argued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that since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lipids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were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>highly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important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evolution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 w:rsidR="00C100D7">
        <w:rPr>
          <w:color w:val="000000"/>
          <w:w w:val="103"/>
          <w:sz w:val="16"/>
          <w:szCs w:val="16"/>
        </w:rPr>
        <w:t>eukaryotes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they</w:t>
      </w:r>
      <w:r w:rsidR="00C100D7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played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vital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role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initial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conditions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life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based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 w:rsidR="00C100D7">
        <w:rPr>
          <w:color w:val="000000"/>
          <w:w w:val="103"/>
          <w:sz w:val="16"/>
          <w:szCs w:val="16"/>
        </w:rPr>
        <w:t>fact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that evolution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pre-adaptive</w:t>
      </w:r>
      <w:r w:rsidR="00C100D7">
        <w:rPr>
          <w:color w:val="000000"/>
          <w:w w:val="103"/>
          <w:sz w:val="16"/>
          <w:szCs w:val="16"/>
        </w:rPr>
        <w:t xml:space="preserve">. </w:t>
      </w:r>
      <w:proofErr w:type="gramStart"/>
      <w:r>
        <w:rPr>
          <w:color w:val="000000"/>
          <w:w w:val="103"/>
          <w:sz w:val="16"/>
          <w:szCs w:val="16"/>
        </w:rPr>
        <w:t>Lipids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immersed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water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may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have formed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basis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life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since</w:t>
      </w:r>
      <w:r w:rsidR="008A110A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frozen snowball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asteroids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formed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Earth's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oceans</w:t>
      </w:r>
      <w:r>
        <w:rPr>
          <w:color w:val="000000"/>
          <w:sz w:val="16"/>
          <w:szCs w:val="16"/>
        </w:rPr>
        <w:t xml:space="preserve"> </w:t>
      </w:r>
      <w:r w:rsidR="008A110A"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   </w:t>
      </w:r>
      <w:r>
        <w:rPr>
          <w:color w:val="000000"/>
          <w:w w:val="103"/>
          <w:sz w:val="16"/>
          <w:szCs w:val="16"/>
        </w:rPr>
        <w:t>spontaneously</w:t>
      </w:r>
      <w:r>
        <w:rPr>
          <w:color w:val="000000"/>
          <w:sz w:val="16"/>
          <w:szCs w:val="16"/>
        </w:rPr>
        <w:t xml:space="preserve">    </w:t>
      </w:r>
      <w:r>
        <w:rPr>
          <w:color w:val="000000"/>
          <w:w w:val="103"/>
          <w:sz w:val="16"/>
          <w:szCs w:val="16"/>
        </w:rPr>
        <w:t>form</w:t>
      </w:r>
      <w:r>
        <w:rPr>
          <w:color w:val="000000"/>
          <w:sz w:val="16"/>
          <w:szCs w:val="16"/>
        </w:rPr>
        <w:t xml:space="preserve">    </w:t>
      </w:r>
      <w:r>
        <w:rPr>
          <w:color w:val="000000"/>
          <w:w w:val="103"/>
          <w:sz w:val="16"/>
          <w:szCs w:val="16"/>
        </w:rPr>
        <w:t>micelles</w:t>
      </w:r>
      <w:r>
        <w:rPr>
          <w:color w:val="000000"/>
          <w:sz w:val="16"/>
          <w:szCs w:val="16"/>
        </w:rPr>
        <w:t xml:space="preserve">    </w:t>
      </w:r>
      <w:r>
        <w:rPr>
          <w:color w:val="000000"/>
          <w:w w:val="103"/>
          <w:sz w:val="16"/>
          <w:szCs w:val="16"/>
        </w:rPr>
        <w:t>when immersed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water</w:t>
      </w:r>
      <w:r w:rsidR="008A110A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exhibiting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hysteresis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 </w:t>
      </w:r>
      <w:r w:rsidR="008A110A">
        <w:rPr>
          <w:color w:val="000000"/>
          <w:w w:val="103"/>
          <w:sz w:val="16"/>
          <w:szCs w:val="16"/>
        </w:rPr>
        <w:t>mo</w:t>
      </w:r>
      <w:r>
        <w:rPr>
          <w:color w:val="000000"/>
          <w:w w:val="103"/>
          <w:sz w:val="16"/>
          <w:szCs w:val="16"/>
        </w:rPr>
        <w:t>lecular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‘memory’,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able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recall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their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shape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size,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which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is necessary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evolution.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process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 forming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life,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lipid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membranes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 w:rsidR="008A110A">
        <w:rPr>
          <w:color w:val="000000"/>
          <w:sz w:val="16"/>
          <w:szCs w:val="16"/>
        </w:rPr>
        <w:t xml:space="preserve"> </w:t>
      </w:r>
      <w:proofErr w:type="spellStart"/>
      <w:r w:rsidR="008A110A">
        <w:rPr>
          <w:color w:val="000000"/>
          <w:sz w:val="16"/>
          <w:szCs w:val="16"/>
        </w:rPr>
        <w:t>encarcerated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internal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and </w:t>
      </w:r>
      <w:proofErr w:type="gramStart"/>
      <w:r>
        <w:rPr>
          <w:color w:val="000000"/>
          <w:w w:val="103"/>
          <w:sz w:val="16"/>
          <w:szCs w:val="16"/>
        </w:rPr>
        <w:t>external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environments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generated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ambiguity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became</w:t>
      </w:r>
      <w:r>
        <w:rPr>
          <w:color w:val="000000"/>
          <w:sz w:val="16"/>
          <w:szCs w:val="16"/>
        </w:rPr>
        <w:t xml:space="preserve">  </w:t>
      </w:r>
      <w:r w:rsidR="008A110A">
        <w:rPr>
          <w:color w:val="000000"/>
          <w:w w:val="103"/>
          <w:sz w:val="16"/>
          <w:szCs w:val="16"/>
        </w:rPr>
        <w:t>the basis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life</w:t>
      </w:r>
      <w:r w:rsidR="008A110A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Under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these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conditions, several</w:t>
      </w:r>
      <w:r>
        <w:rPr>
          <w:color w:val="000000"/>
          <w:sz w:val="16"/>
          <w:szCs w:val="16"/>
        </w:rPr>
        <w:t xml:space="preserve">  </w:t>
      </w:r>
      <w:r w:rsidR="008A110A">
        <w:rPr>
          <w:color w:val="000000"/>
          <w:w w:val="103"/>
          <w:sz w:val="16"/>
          <w:szCs w:val="16"/>
        </w:rPr>
        <w:t>differences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Quantum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Mechanics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apply-</w:t>
      </w:r>
      <w:r w:rsidR="008A110A">
        <w:rPr>
          <w:color w:val="000000"/>
          <w:w w:val="103"/>
          <w:sz w:val="16"/>
          <w:szCs w:val="16"/>
        </w:rPr>
        <w:t>such as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Pauli Exclusion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Principle,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non-localization,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Heisenberg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Uncertainty</w:t>
      </w:r>
    </w:p>
    <w:p w:rsidR="0025476A" w:rsidRDefault="0025476A">
      <w:pPr>
        <w:spacing w:line="160" w:lineRule="exact"/>
        <w:rPr>
          <w:sz w:val="16"/>
          <w:szCs w:val="16"/>
        </w:rPr>
      </w:pPr>
    </w:p>
    <w:p w:rsidR="0025476A" w:rsidRDefault="0025476A">
      <w:pPr>
        <w:spacing w:line="200" w:lineRule="exact"/>
      </w:pPr>
    </w:p>
    <w:p w:rsidR="0025476A" w:rsidRDefault="0025476A">
      <w:pPr>
        <w:spacing w:line="200" w:lineRule="exact"/>
      </w:pPr>
    </w:p>
    <w:p w:rsidR="0025476A" w:rsidRPr="008A110A" w:rsidRDefault="00FA75A5" w:rsidP="008A110A">
      <w:pPr>
        <w:ind w:left="634"/>
        <w:sectPr w:rsidR="0025476A" w:rsidRPr="008A110A">
          <w:type w:val="continuous"/>
          <w:pgSz w:w="11920" w:h="15880"/>
          <w:pgMar w:top="520" w:right="720" w:bottom="280" w:left="540" w:header="720" w:footer="720" w:gutter="0"/>
          <w:cols w:num="2" w:space="720" w:equalWidth="0">
            <w:col w:w="5141" w:space="356"/>
            <w:col w:w="5163"/>
          </w:cols>
        </w:sectPr>
      </w:pPr>
      <w:r>
        <w:pict>
          <v:shape id="_x0000_i1026" type="#_x0000_t75" style="width:187.8pt;height:201pt">
            <v:imagedata r:id="rId15" o:title=""/>
          </v:shape>
        </w:pict>
      </w:r>
    </w:p>
    <w:p w:rsidR="0025476A" w:rsidRDefault="0025476A">
      <w:pPr>
        <w:spacing w:before="2" w:line="180" w:lineRule="exact"/>
        <w:rPr>
          <w:sz w:val="18"/>
          <w:szCs w:val="18"/>
        </w:rPr>
        <w:sectPr w:rsidR="0025476A">
          <w:headerReference w:type="default" r:id="rId16"/>
          <w:pgSz w:w="11920" w:h="15880"/>
          <w:pgMar w:top="1080" w:right="540" w:bottom="280" w:left="740" w:header="200" w:footer="490" w:gutter="0"/>
          <w:pgNumType w:start="3"/>
          <w:cols w:space="720"/>
        </w:sectPr>
      </w:pPr>
    </w:p>
    <w:p w:rsidR="0025476A" w:rsidRDefault="001B6400">
      <w:pPr>
        <w:spacing w:before="37" w:line="272" w:lineRule="auto"/>
        <w:ind w:left="110" w:right="-28"/>
        <w:jc w:val="both"/>
        <w:rPr>
          <w:sz w:val="16"/>
          <w:szCs w:val="16"/>
        </w:rPr>
      </w:pPr>
      <w:proofErr w:type="gramStart"/>
      <w:r>
        <w:rPr>
          <w:w w:val="103"/>
          <w:sz w:val="16"/>
          <w:szCs w:val="16"/>
        </w:rPr>
        <w:t>Principle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Coherence</w:t>
      </w:r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has</w:t>
      </w:r>
      <w:proofErr w:type="gramEnd"/>
      <w:r w:rsidR="007842E8">
        <w:rPr>
          <w:color w:val="000000"/>
          <w:w w:val="103"/>
          <w:sz w:val="16"/>
          <w:szCs w:val="16"/>
        </w:rPr>
        <w:t xml:space="preserve"> also been</w:t>
      </w:r>
      <w:r>
        <w:rPr>
          <w:color w:val="000000"/>
          <w:w w:val="103"/>
          <w:sz w:val="16"/>
          <w:szCs w:val="16"/>
        </w:rPr>
        <w:t xml:space="preserve"> proposed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are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three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Principles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Physiology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namely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negentropy,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chemiosmosis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homeostasis. 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ﬁrst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two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principles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show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determinism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i</w:t>
      </w:r>
      <w:r>
        <w:rPr>
          <w:color w:val="000000"/>
          <w:w w:val="103"/>
          <w:sz w:val="16"/>
          <w:szCs w:val="16"/>
        </w:rPr>
        <w:t>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unicell,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whereas homeostasis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displays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Free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Will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offers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wide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range 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potential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points.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Thus,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life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exists</w:t>
      </w:r>
      <w:r w:rsidR="007842E8">
        <w:rPr>
          <w:color w:val="000000"/>
          <w:w w:val="103"/>
          <w:sz w:val="16"/>
          <w:szCs w:val="16"/>
        </w:rPr>
        <w:t xml:space="preserve"> and has ever existed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between </w:t>
      </w:r>
      <w:proofErr w:type="gramStart"/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boundaries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determinism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Free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Will.</w:t>
      </w:r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Similarly,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proofErr w:type="gram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Pauli Exclusion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Principle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also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give</w:t>
      </w:r>
      <w:r>
        <w:rPr>
          <w:color w:val="000000"/>
          <w:w w:val="103"/>
          <w:sz w:val="16"/>
          <w:szCs w:val="16"/>
        </w:rPr>
        <w:t>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boundaries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determinism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 Free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Will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physical</w:t>
      </w:r>
      <w:r>
        <w:rPr>
          <w:color w:val="000000"/>
          <w:sz w:val="16"/>
          <w:szCs w:val="16"/>
        </w:rPr>
        <w:t xml:space="preserve">  </w:t>
      </w:r>
      <w:r w:rsidR="007842E8">
        <w:rPr>
          <w:color w:val="000000"/>
          <w:w w:val="103"/>
          <w:sz w:val="16"/>
          <w:szCs w:val="16"/>
        </w:rPr>
        <w:t>reality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since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electron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spin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ruled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its four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quantum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numbers,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ﬁrst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determines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second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third when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ﬁlling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electron's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quantum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energy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state.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The </w:t>
      </w:r>
      <w:proofErr w:type="gramStart"/>
      <w:r>
        <w:rPr>
          <w:color w:val="000000"/>
          <w:w w:val="103"/>
          <w:sz w:val="16"/>
          <w:szCs w:val="16"/>
        </w:rPr>
        <w:t>fourth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quantum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number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time-dependent,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offering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range</w:t>
      </w:r>
      <w:r>
        <w:rPr>
          <w:color w:val="000000"/>
          <w:sz w:val="16"/>
          <w:szCs w:val="16"/>
        </w:rPr>
        <w:t xml:space="preserve">  </w:t>
      </w:r>
      <w:r w:rsidR="007842E8">
        <w:rPr>
          <w:color w:val="000000"/>
          <w:w w:val="103"/>
          <w:sz w:val="16"/>
          <w:szCs w:val="16"/>
        </w:rPr>
        <w:t>of many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electron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energy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levels,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showing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Free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Will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physical terms.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 w:rsidR="007842E8">
        <w:rPr>
          <w:color w:val="000000"/>
          <w:sz w:val="16"/>
          <w:szCs w:val="16"/>
        </w:rPr>
        <w:t xml:space="preserve"> factor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determinism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Free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Will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 formation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elements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biology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must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agree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Biology, </w:t>
      </w:r>
      <w:proofErr w:type="gramStart"/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turn</w:t>
      </w:r>
      <w:proofErr w:type="gramEnd"/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mimics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Quantum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Mechanical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principles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through</w:t>
      </w:r>
      <w:r>
        <w:rPr>
          <w:color w:val="000000"/>
          <w:sz w:val="16"/>
          <w:szCs w:val="16"/>
        </w:rPr>
        <w:t xml:space="preserve">  </w:t>
      </w:r>
      <w:r w:rsidR="007842E8">
        <w:rPr>
          <w:color w:val="000000"/>
          <w:w w:val="103"/>
          <w:sz w:val="16"/>
          <w:szCs w:val="16"/>
        </w:rPr>
        <w:t>ho</w:t>
      </w:r>
      <w:r>
        <w:rPr>
          <w:color w:val="000000"/>
          <w:w w:val="103"/>
          <w:sz w:val="16"/>
          <w:szCs w:val="16"/>
        </w:rPr>
        <w:t>mologies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 xml:space="preserve">Three </w:t>
      </w:r>
      <w:r>
        <w:rPr>
          <w:color w:val="000000"/>
          <w:w w:val="103"/>
          <w:sz w:val="16"/>
          <w:szCs w:val="16"/>
        </w:rPr>
        <w:t>Principles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Physiology.</w:t>
      </w:r>
    </w:p>
    <w:p w:rsidR="0025476A" w:rsidRDefault="001B6400">
      <w:pPr>
        <w:spacing w:line="272" w:lineRule="auto"/>
        <w:ind w:left="110" w:right="-27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Another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feature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Mechanics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non-localization,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 concept</w:t>
      </w:r>
      <w:r>
        <w:rPr>
          <w:sz w:val="16"/>
          <w:szCs w:val="16"/>
        </w:rPr>
        <w:t xml:space="preserve">   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 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  </w:t>
      </w:r>
      <w:r>
        <w:rPr>
          <w:w w:val="103"/>
          <w:sz w:val="16"/>
          <w:szCs w:val="16"/>
        </w:rPr>
        <w:t>elements</w:t>
      </w:r>
      <w:r>
        <w:rPr>
          <w:sz w:val="16"/>
          <w:szCs w:val="16"/>
        </w:rPr>
        <w:t xml:space="preserve">  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  </w:t>
      </w:r>
      <w:r w:rsidR="007842E8">
        <w:rPr>
          <w:w w:val="103"/>
          <w:sz w:val="16"/>
          <w:szCs w:val="16"/>
        </w:rPr>
        <w:t>universe</w:t>
      </w:r>
      <w:r>
        <w:rPr>
          <w:sz w:val="16"/>
          <w:szCs w:val="16"/>
        </w:rPr>
        <w:t xml:space="preserve">    </w:t>
      </w:r>
      <w:r>
        <w:rPr>
          <w:w w:val="103"/>
          <w:sz w:val="16"/>
          <w:szCs w:val="16"/>
        </w:rPr>
        <w:t>are</w:t>
      </w:r>
      <w:r>
        <w:rPr>
          <w:sz w:val="16"/>
          <w:szCs w:val="16"/>
        </w:rPr>
        <w:t xml:space="preserve">    </w:t>
      </w:r>
      <w:r w:rsidR="007842E8">
        <w:rPr>
          <w:w w:val="103"/>
          <w:sz w:val="16"/>
          <w:szCs w:val="16"/>
        </w:rPr>
        <w:t>distributed all along</w:t>
      </w:r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same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phenomenon holds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true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biology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form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pleiotropy.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 gene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found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many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different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sz w:val="16"/>
          <w:szCs w:val="16"/>
        </w:rPr>
        <w:t xml:space="preserve">parts or </w:t>
      </w:r>
      <w:r>
        <w:rPr>
          <w:color w:val="000000"/>
          <w:w w:val="103"/>
          <w:sz w:val="16"/>
          <w:szCs w:val="16"/>
        </w:rPr>
        <w:t>tissues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organism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</w:t>
      </w:r>
      <w:r w:rsidR="007842E8">
        <w:rPr>
          <w:color w:val="000000"/>
          <w:w w:val="103"/>
          <w:sz w:val="16"/>
          <w:szCs w:val="16"/>
        </w:rPr>
        <w:t>a result</w:t>
      </w:r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mechanism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evolution,</w:t>
      </w:r>
      <w:r>
        <w:rPr>
          <w:color w:val="000000"/>
          <w:sz w:val="16"/>
          <w:szCs w:val="16"/>
        </w:rPr>
        <w:t xml:space="preserve">  </w:t>
      </w:r>
      <w:r w:rsidR="003E56B6">
        <w:rPr>
          <w:color w:val="000000"/>
          <w:w w:val="103"/>
          <w:sz w:val="16"/>
          <w:szCs w:val="16"/>
        </w:rPr>
        <w:t>which acts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identify genes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organism's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history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could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used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subsequent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situations.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 w:rsidR="003E56B6">
        <w:rPr>
          <w:color w:val="000000"/>
          <w:w w:val="103"/>
          <w:sz w:val="16"/>
          <w:szCs w:val="16"/>
        </w:rPr>
        <w:t>happening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process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under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various environmental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conditions</w:t>
      </w:r>
      <w:r>
        <w:rPr>
          <w:color w:val="000000"/>
          <w:sz w:val="16"/>
          <w:szCs w:val="16"/>
        </w:rPr>
        <w:t xml:space="preserve">   </w:t>
      </w:r>
      <w:r w:rsidR="003E56B6">
        <w:rPr>
          <w:color w:val="000000"/>
          <w:w w:val="103"/>
          <w:sz w:val="16"/>
          <w:szCs w:val="16"/>
        </w:rPr>
        <w:t>consists 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process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 </w:t>
      </w:r>
      <w:r w:rsidR="003E56B6">
        <w:rPr>
          <w:color w:val="000000"/>
          <w:w w:val="103"/>
          <w:sz w:val="16"/>
          <w:szCs w:val="16"/>
        </w:rPr>
        <w:t>evolution</w:t>
      </w:r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Under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stress,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same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gene can</w:t>
      </w:r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be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expressed</w:t>
      </w:r>
      <w:proofErr w:type="gram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different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parts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but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always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sz w:val="16"/>
          <w:szCs w:val="16"/>
        </w:rPr>
        <w:t xml:space="preserve"> by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referencing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 original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unicellular</w:t>
      </w:r>
      <w:r w:rsidR="003E56B6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Principles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Physiology,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distributed throughout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organism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non-localized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manner. This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distributive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property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 xml:space="preserve">has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same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origin</w:t>
      </w:r>
      <w:r>
        <w:rPr>
          <w:color w:val="000000"/>
          <w:w w:val="103"/>
          <w:sz w:val="16"/>
          <w:szCs w:val="16"/>
        </w:rPr>
        <w:t xml:space="preserve"> 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non-localization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principle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Quantum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Mechanics.</w:t>
      </w:r>
    </w:p>
    <w:p w:rsidR="0025476A" w:rsidRDefault="001B6400">
      <w:pPr>
        <w:spacing w:line="272" w:lineRule="auto"/>
        <w:ind w:left="110" w:right="-27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Life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began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</w:t>
      </w:r>
      <w:r>
        <w:rPr>
          <w:sz w:val="16"/>
          <w:szCs w:val="16"/>
        </w:rPr>
        <w:t xml:space="preserve"> </w:t>
      </w:r>
      <w:r w:rsidR="003E56B6">
        <w:rPr>
          <w:w w:val="103"/>
          <w:sz w:val="16"/>
          <w:szCs w:val="16"/>
        </w:rPr>
        <w:t>uncertainty</w:t>
      </w:r>
      <w:r>
        <w:rPr>
          <w:w w:val="103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 w:rsidR="003E56B6">
        <w:rPr>
          <w:w w:val="103"/>
          <w:sz w:val="16"/>
          <w:szCs w:val="16"/>
        </w:rPr>
        <w:t>inner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free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energy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entropy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cell</w:t>
      </w:r>
      <w:r>
        <w:rPr>
          <w:sz w:val="16"/>
          <w:szCs w:val="16"/>
        </w:rPr>
        <w:t xml:space="preserve"> </w:t>
      </w:r>
      <w:r w:rsidR="003E56B6">
        <w:rPr>
          <w:w w:val="103"/>
          <w:sz w:val="16"/>
          <w:szCs w:val="16"/>
        </w:rPr>
        <w:t>was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negative,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contrast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positive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entropy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outside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cell</w:t>
      </w:r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variable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entropy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generated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an </w:t>
      </w:r>
      <w:r w:rsidR="003E56B6">
        <w:rPr>
          <w:color w:val="000000"/>
          <w:w w:val="103"/>
          <w:sz w:val="16"/>
          <w:szCs w:val="16"/>
        </w:rPr>
        <w:t>obscurity</w:t>
      </w:r>
      <w:r w:rsidR="003E56B6">
        <w:rPr>
          <w:color w:val="000000"/>
          <w:sz w:val="16"/>
          <w:szCs w:val="16"/>
        </w:rPr>
        <w:t xml:space="preserve"> </w:t>
      </w:r>
      <w:proofErr w:type="gramStart"/>
      <w:r w:rsidR="003E56B6">
        <w:rPr>
          <w:color w:val="000000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 </w:t>
      </w:r>
      <w:r w:rsidR="003E56B6">
        <w:rPr>
          <w:color w:val="000000"/>
          <w:w w:val="103"/>
          <w:sz w:val="16"/>
          <w:szCs w:val="16"/>
        </w:rPr>
        <w:t>acted</w:t>
      </w:r>
      <w:proofErr w:type="gramEnd"/>
      <w:r w:rsidR="003E56B6">
        <w:rPr>
          <w:color w:val="000000"/>
          <w:w w:val="103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on-going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driver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 w:rsidR="003E56B6">
        <w:rPr>
          <w:color w:val="000000"/>
          <w:w w:val="103"/>
          <w:sz w:val="16"/>
          <w:szCs w:val="16"/>
        </w:rPr>
        <w:t>following</w:t>
      </w:r>
      <w:r>
        <w:rPr>
          <w:color w:val="000000"/>
          <w:w w:val="103"/>
          <w:sz w:val="16"/>
          <w:szCs w:val="16"/>
        </w:rPr>
        <w:t xml:space="preserve"> evolution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organism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over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time phylogenetically.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forms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resource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interfacing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physical environment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exists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eternal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vague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state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uncer</w:t>
      </w:r>
      <w:r>
        <w:rPr>
          <w:color w:val="000000"/>
          <w:w w:val="103"/>
          <w:sz w:val="16"/>
          <w:szCs w:val="16"/>
        </w:rPr>
        <w:t>tainty,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allowing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biologic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system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commendably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cope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‘not </w:t>
      </w:r>
      <w:proofErr w:type="gramStart"/>
      <w:r>
        <w:rPr>
          <w:color w:val="000000"/>
          <w:w w:val="103"/>
          <w:sz w:val="16"/>
          <w:szCs w:val="16"/>
        </w:rPr>
        <w:t>knowing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with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certainty’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characteristic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Heisenberg</w:t>
      </w:r>
      <w:r>
        <w:rPr>
          <w:color w:val="000000"/>
          <w:sz w:val="16"/>
          <w:szCs w:val="16"/>
        </w:rPr>
        <w:t xml:space="preserve">  </w:t>
      </w:r>
      <w:r w:rsidR="003E56B6">
        <w:rPr>
          <w:color w:val="000000"/>
          <w:w w:val="103"/>
          <w:sz w:val="16"/>
          <w:szCs w:val="16"/>
        </w:rPr>
        <w:t>Uncer</w:t>
      </w:r>
      <w:r>
        <w:rPr>
          <w:color w:val="000000"/>
          <w:w w:val="103"/>
          <w:sz w:val="16"/>
          <w:szCs w:val="16"/>
        </w:rPr>
        <w:t>tainty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Principle.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  </w:t>
      </w:r>
      <w:proofErr w:type="gramStart"/>
      <w:r>
        <w:rPr>
          <w:color w:val="000000"/>
          <w:w w:val="103"/>
          <w:sz w:val="16"/>
          <w:szCs w:val="16"/>
        </w:rPr>
        <w:t>example,</w:t>
      </w:r>
      <w:r>
        <w:rPr>
          <w:color w:val="000000"/>
          <w:sz w:val="16"/>
          <w:szCs w:val="16"/>
        </w:rPr>
        <w:t xml:space="preserve">   </w:t>
      </w:r>
      <w:proofErr w:type="gramEnd"/>
      <w:r>
        <w:rPr>
          <w:color w:val="000000"/>
          <w:w w:val="103"/>
          <w:sz w:val="16"/>
          <w:szCs w:val="16"/>
        </w:rPr>
        <w:t>Niels</w:t>
      </w:r>
      <w:r>
        <w:rPr>
          <w:color w:val="000000"/>
          <w:sz w:val="16"/>
          <w:szCs w:val="16"/>
        </w:rPr>
        <w:t xml:space="preserve">   </w:t>
      </w:r>
      <w:r w:rsidR="003E56B6">
        <w:rPr>
          <w:color w:val="000000"/>
          <w:w w:val="103"/>
          <w:sz w:val="16"/>
          <w:szCs w:val="16"/>
        </w:rPr>
        <w:t>Bohr elucidated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seemingly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contradictory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duality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light 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both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particle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wave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due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differences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way 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detected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which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homologous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3E56B6">
        <w:rPr>
          <w:color w:val="000000"/>
          <w:w w:val="103"/>
          <w:sz w:val="16"/>
          <w:szCs w:val="16"/>
        </w:rPr>
        <w:t>uncertainty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 cell,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coping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such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paradoxes,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described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above.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So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maybe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 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because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physics,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like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life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itself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exists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 w:rsidR="00874C19">
        <w:rPr>
          <w:color w:val="000000"/>
          <w:sz w:val="16"/>
          <w:szCs w:val="16"/>
        </w:rPr>
        <w:t>n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indeterminate state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regarding its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surroundings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allows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cope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expect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it</w:t>
      </w:r>
      <w:r>
        <w:rPr>
          <w:color w:val="000000"/>
          <w:w w:val="103"/>
          <w:sz w:val="16"/>
          <w:szCs w:val="16"/>
        </w:rPr>
        <w:t>.</w:t>
      </w:r>
    </w:p>
    <w:p w:rsidR="0025476A" w:rsidRDefault="0025476A">
      <w:pPr>
        <w:spacing w:before="10" w:line="200" w:lineRule="exact"/>
      </w:pPr>
    </w:p>
    <w:p w:rsidR="0025476A" w:rsidRDefault="001B6400">
      <w:pPr>
        <w:spacing w:line="273" w:lineRule="auto"/>
        <w:ind w:left="110" w:right="338"/>
        <w:rPr>
          <w:sz w:val="16"/>
          <w:szCs w:val="16"/>
        </w:rPr>
      </w:pPr>
      <w:r>
        <w:rPr>
          <w:w w:val="103"/>
          <w:sz w:val="16"/>
          <w:szCs w:val="16"/>
        </w:rPr>
        <w:t>4.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Predictive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value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Mechanical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approach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 evolution</w:t>
      </w:r>
    </w:p>
    <w:p w:rsidR="0025476A" w:rsidRDefault="0025476A">
      <w:pPr>
        <w:spacing w:before="10" w:line="200" w:lineRule="exact"/>
      </w:pPr>
    </w:p>
    <w:p w:rsidR="0025476A" w:rsidRDefault="00874C19">
      <w:pPr>
        <w:spacing w:line="273" w:lineRule="auto"/>
        <w:ind w:left="110" w:right="-26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Extrapolation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is</w:t>
      </w:r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necessary</w:t>
      </w:r>
      <w:proofErr w:type="gramEnd"/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for</w:t>
      </w:r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‘hard’</w:t>
      </w:r>
      <w:r w:rsidR="001B6400">
        <w:rPr>
          <w:sz w:val="16"/>
          <w:szCs w:val="16"/>
        </w:rPr>
        <w:t xml:space="preserve">  </w:t>
      </w:r>
      <w:r w:rsidR="001B6400">
        <w:rPr>
          <w:w w:val="103"/>
          <w:sz w:val="16"/>
          <w:szCs w:val="16"/>
        </w:rPr>
        <w:t>science</w:t>
      </w:r>
      <w:r w:rsidR="001B6400"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following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is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a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way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of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understanding</w:t>
      </w:r>
      <w:r w:rsidR="001B6400">
        <w:rPr>
          <w:color w:val="000000"/>
          <w:sz w:val="16"/>
          <w:szCs w:val="16"/>
        </w:rPr>
        <w:t xml:space="preserve">   </w:t>
      </w:r>
      <w:r w:rsidR="001B6400">
        <w:rPr>
          <w:color w:val="000000"/>
          <w:w w:val="103"/>
          <w:sz w:val="16"/>
          <w:szCs w:val="16"/>
        </w:rPr>
        <w:t>biology</w:t>
      </w:r>
      <w:r w:rsidR="001B6400"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systematically</w:t>
      </w:r>
      <w:r w:rsidR="001B6400">
        <w:rPr>
          <w:color w:val="000000"/>
          <w:w w:val="103"/>
          <w:sz w:val="16"/>
          <w:szCs w:val="16"/>
        </w:rPr>
        <w:t>, allowing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it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to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be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interfaced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with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Quantum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Mechanics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functionally, revealing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common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source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of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Big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Bang.</w:t>
      </w:r>
    </w:p>
    <w:p w:rsidR="0025476A" w:rsidRDefault="0025476A" w:rsidP="00874C19">
      <w:pPr>
        <w:spacing w:line="272" w:lineRule="auto"/>
        <w:ind w:right="569"/>
        <w:rPr>
          <w:sz w:val="16"/>
          <w:szCs w:val="16"/>
        </w:rPr>
      </w:pPr>
    </w:p>
    <w:p w:rsidR="0025476A" w:rsidRDefault="0025476A">
      <w:pPr>
        <w:spacing w:before="11" w:line="200" w:lineRule="exact"/>
      </w:pPr>
    </w:p>
    <w:p w:rsidR="0025476A" w:rsidRDefault="00874C19" w:rsidP="00874C19">
      <w:pPr>
        <w:spacing w:line="272" w:lineRule="auto"/>
        <w:ind w:left="110" w:right="-26" w:firstLine="239"/>
        <w:jc w:val="both"/>
        <w:rPr>
          <w:sz w:val="16"/>
          <w:szCs w:val="16"/>
        </w:rPr>
      </w:pPr>
      <w:proofErr w:type="gramStart"/>
      <w:r>
        <w:rPr>
          <w:w w:val="103"/>
          <w:sz w:val="16"/>
          <w:szCs w:val="16"/>
        </w:rPr>
        <w:t>P</w:t>
      </w:r>
      <w:r w:rsidR="001B6400">
        <w:rPr>
          <w:w w:val="103"/>
          <w:sz w:val="16"/>
          <w:szCs w:val="16"/>
        </w:rPr>
        <w:t>revious</w:t>
      </w:r>
      <w:r>
        <w:rPr>
          <w:sz w:val="16"/>
          <w:szCs w:val="16"/>
        </w:rPr>
        <w:t>ly</w:t>
      </w:r>
      <w:r w:rsidR="001B6400">
        <w:rPr>
          <w:color w:val="000000"/>
          <w:w w:val="103"/>
          <w:sz w:val="16"/>
          <w:szCs w:val="16"/>
        </w:rPr>
        <w:t>,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the</w:t>
      </w:r>
      <w:proofErr w:type="gramEnd"/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idea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that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the unicell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was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ﬁrst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Niche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Construction</w:t>
      </w:r>
      <w:r w:rsidR="001B6400">
        <w:rPr>
          <w:color w:val="000000"/>
          <w:sz w:val="16"/>
          <w:szCs w:val="16"/>
        </w:rPr>
        <w:t xml:space="preserve"> </w:t>
      </w:r>
      <w:r w:rsidR="001B6400">
        <w:rPr>
          <w:color w:val="000000"/>
          <w:w w:val="103"/>
          <w:sz w:val="16"/>
          <w:szCs w:val="16"/>
        </w:rPr>
        <w:t>was</w:t>
      </w:r>
      <w:r w:rsidR="001B6400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postulated</w:t>
      </w:r>
      <w:r w:rsidR="001B6400">
        <w:rPr>
          <w:color w:val="000000"/>
          <w:w w:val="103"/>
          <w:sz w:val="16"/>
          <w:szCs w:val="16"/>
        </w:rPr>
        <w:t xml:space="preserve">. </w:t>
      </w:r>
      <w:r>
        <w:rPr>
          <w:color w:val="000000"/>
          <w:w w:val="103"/>
          <w:sz w:val="16"/>
          <w:szCs w:val="16"/>
        </w:rPr>
        <w:t>By</w:t>
      </w:r>
      <w:r>
        <w:rPr>
          <w:color w:val="000000"/>
          <w:sz w:val="16"/>
          <w:szCs w:val="16"/>
        </w:rPr>
        <w:t xml:space="preserve"> suppressing </w:t>
      </w:r>
      <w:proofErr w:type="gramStart"/>
      <w:r>
        <w:rPr>
          <w:color w:val="000000"/>
          <w:sz w:val="16"/>
          <w:szCs w:val="16"/>
        </w:rPr>
        <w:t>the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environment</w:t>
      </w:r>
      <w:proofErr w:type="gramEnd"/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through</w:t>
      </w:r>
      <w:r w:rsidR="001B6400">
        <w:rPr>
          <w:color w:val="000000"/>
          <w:sz w:val="16"/>
          <w:szCs w:val="16"/>
        </w:rPr>
        <w:t xml:space="preserve">  </w:t>
      </w:r>
      <w:r w:rsidR="001B6400">
        <w:rPr>
          <w:color w:val="000000"/>
          <w:w w:val="103"/>
          <w:sz w:val="16"/>
          <w:szCs w:val="16"/>
        </w:rPr>
        <w:t>endosymbiosis</w:t>
      </w:r>
      <w:r>
        <w:rPr>
          <w:color w:val="000000"/>
          <w:sz w:val="16"/>
          <w:szCs w:val="16"/>
        </w:rPr>
        <w:t>.</w:t>
      </w:r>
    </w:p>
    <w:p w:rsidR="0025476A" w:rsidRDefault="001B6400">
      <w:pPr>
        <w:spacing w:before="69"/>
        <w:ind w:left="40"/>
      </w:pPr>
      <w:r>
        <w:br w:type="column"/>
      </w:r>
      <w:r w:rsidR="00FA75A5">
        <w:pict>
          <v:shape id="_x0000_i1027" type="#_x0000_t75" style="width:247.8pt;height:135pt">
            <v:imagedata r:id="rId17" o:title=""/>
          </v:shape>
        </w:pict>
      </w:r>
    </w:p>
    <w:p w:rsidR="0025476A" w:rsidRDefault="0025476A">
      <w:pPr>
        <w:spacing w:before="2" w:line="180" w:lineRule="exact"/>
        <w:rPr>
          <w:sz w:val="19"/>
          <w:szCs w:val="19"/>
        </w:rPr>
      </w:pPr>
    </w:p>
    <w:p w:rsidR="0025476A" w:rsidRDefault="0025476A">
      <w:pPr>
        <w:spacing w:before="4" w:line="160" w:lineRule="exact"/>
        <w:rPr>
          <w:sz w:val="16"/>
          <w:szCs w:val="16"/>
        </w:rPr>
      </w:pPr>
    </w:p>
    <w:p w:rsidR="00874C19" w:rsidRDefault="00874C19">
      <w:pPr>
        <w:spacing w:line="272" w:lineRule="auto"/>
        <w:ind w:right="84"/>
        <w:jc w:val="both"/>
      </w:pPr>
    </w:p>
    <w:p w:rsidR="00874C19" w:rsidRDefault="00874C19">
      <w:pPr>
        <w:spacing w:line="272" w:lineRule="auto"/>
        <w:ind w:right="84"/>
        <w:jc w:val="both"/>
      </w:pPr>
    </w:p>
    <w:p w:rsidR="0025476A" w:rsidRDefault="001B6400">
      <w:pPr>
        <w:spacing w:line="272" w:lineRule="auto"/>
        <w:ind w:right="8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consequent</w:t>
      </w:r>
      <w:r>
        <w:rPr>
          <w:color w:val="000000"/>
          <w:w w:val="103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communication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between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cells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support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metabolic</w:t>
      </w:r>
      <w:r>
        <w:rPr>
          <w:color w:val="000000"/>
          <w:sz w:val="16"/>
          <w:szCs w:val="16"/>
        </w:rPr>
        <w:t xml:space="preserve">  </w:t>
      </w:r>
      <w:r w:rsidR="00874C19">
        <w:rPr>
          <w:color w:val="000000"/>
          <w:w w:val="103"/>
          <w:sz w:val="16"/>
          <w:szCs w:val="16"/>
        </w:rPr>
        <w:t>coopera</w:t>
      </w:r>
      <w:r>
        <w:rPr>
          <w:color w:val="000000"/>
          <w:w w:val="103"/>
          <w:sz w:val="16"/>
          <w:szCs w:val="16"/>
        </w:rPr>
        <w:t>tivity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was</w:t>
      </w:r>
      <w:r>
        <w:rPr>
          <w:color w:val="000000"/>
          <w:sz w:val="16"/>
          <w:szCs w:val="16"/>
        </w:rPr>
        <w:t xml:space="preserve">  </w:t>
      </w:r>
      <w:r w:rsidR="00874C19">
        <w:rPr>
          <w:color w:val="000000"/>
          <w:w w:val="103"/>
          <w:sz w:val="16"/>
          <w:szCs w:val="16"/>
        </w:rPr>
        <w:t>demonstrated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principle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Niche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Construction,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 xml:space="preserve">in </w:t>
      </w:r>
      <w:r w:rsidR="00874C19">
        <w:rPr>
          <w:color w:val="000000"/>
          <w:w w:val="103"/>
          <w:sz w:val="16"/>
          <w:szCs w:val="16"/>
        </w:rPr>
        <w:t>amalgamation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legacy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epigenetic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marks,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eventually</w:t>
      </w:r>
      <w:r>
        <w:rPr>
          <w:color w:val="000000"/>
          <w:w w:val="103"/>
          <w:sz w:val="16"/>
          <w:szCs w:val="16"/>
        </w:rPr>
        <w:t xml:space="preserve"> giving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rise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larger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community</w:t>
      </w:r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 xml:space="preserve">The </w:t>
      </w:r>
      <w:r w:rsidR="00874C19">
        <w:rPr>
          <w:color w:val="000000"/>
          <w:w w:val="103"/>
          <w:sz w:val="16"/>
          <w:szCs w:val="16"/>
        </w:rPr>
        <w:t>extensive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propagation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 w:rsidR="00F96DB9"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properties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concluded</w:t>
      </w:r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 w:rsidR="00874C19">
        <w:rPr>
          <w:color w:val="000000"/>
          <w:w w:val="103"/>
          <w:sz w:val="16"/>
          <w:szCs w:val="16"/>
        </w:rPr>
        <w:t>Gaia</w:t>
      </w:r>
      <w:proofErr w:type="gramEnd"/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concept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organic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unity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Earth.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Over 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course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Earth's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history,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increase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decrease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 w:rsidR="00874C19">
        <w:rPr>
          <w:color w:val="000000"/>
          <w:w w:val="103"/>
          <w:sz w:val="16"/>
          <w:szCs w:val="16"/>
        </w:rPr>
        <w:t xml:space="preserve"> the concentration of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oxygen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carbon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dioxide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at</w:t>
      </w:r>
      <w:r>
        <w:rPr>
          <w:color w:val="000000"/>
          <w:w w:val="103"/>
          <w:sz w:val="16"/>
          <w:szCs w:val="16"/>
        </w:rPr>
        <w:t>mosphere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enforced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physiologic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stresses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life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forms.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By</w:t>
      </w:r>
      <w:r>
        <w:rPr>
          <w:color w:val="000000"/>
          <w:sz w:val="16"/>
          <w:szCs w:val="16"/>
        </w:rPr>
        <w:t xml:space="preserve"> </w:t>
      </w:r>
      <w:r w:rsidR="00874C19">
        <w:rPr>
          <w:color w:val="000000"/>
          <w:w w:val="103"/>
          <w:sz w:val="16"/>
          <w:szCs w:val="16"/>
        </w:rPr>
        <w:t>outlining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 phenotypic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changes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under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such</w:t>
      </w:r>
      <w:r>
        <w:rPr>
          <w:color w:val="000000"/>
          <w:sz w:val="16"/>
          <w:szCs w:val="16"/>
        </w:rPr>
        <w:t xml:space="preserve"> </w:t>
      </w:r>
      <w:r w:rsidR="00F96DB9">
        <w:rPr>
          <w:color w:val="000000"/>
          <w:w w:val="103"/>
          <w:sz w:val="16"/>
          <w:szCs w:val="16"/>
        </w:rPr>
        <w:t>conditions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the </w:t>
      </w:r>
      <w:proofErr w:type="gramStart"/>
      <w:r>
        <w:rPr>
          <w:color w:val="000000"/>
          <w:w w:val="103"/>
          <w:sz w:val="16"/>
          <w:szCs w:val="16"/>
        </w:rPr>
        <w:t>evolution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 w:rsidR="00F96DB9">
        <w:rPr>
          <w:color w:val="000000"/>
          <w:w w:val="103"/>
          <w:sz w:val="16"/>
          <w:szCs w:val="16"/>
        </w:rPr>
        <w:t>mammals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was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traced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from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unicellular origins.</w:t>
      </w:r>
    </w:p>
    <w:p w:rsidR="0025476A" w:rsidRDefault="0025476A">
      <w:pPr>
        <w:spacing w:before="6" w:line="160" w:lineRule="exact"/>
        <w:rPr>
          <w:sz w:val="17"/>
          <w:szCs w:val="17"/>
        </w:rPr>
      </w:pPr>
    </w:p>
    <w:p w:rsidR="0025476A" w:rsidRDefault="0025476A">
      <w:pPr>
        <w:spacing w:line="200" w:lineRule="exact"/>
      </w:pPr>
    </w:p>
    <w:p w:rsidR="0025476A" w:rsidRDefault="001B6400">
      <w:pPr>
        <w:ind w:right="474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6.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forward-direction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evolution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predicts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role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</w:p>
    <w:p w:rsidR="0025476A" w:rsidRDefault="001B6400">
      <w:pPr>
        <w:spacing w:before="24"/>
        <w:ind w:right="3468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Mechanics</w:t>
      </w:r>
    </w:p>
    <w:p w:rsidR="0025476A" w:rsidRDefault="0025476A">
      <w:pPr>
        <w:spacing w:before="14" w:line="220" w:lineRule="exact"/>
        <w:rPr>
          <w:sz w:val="22"/>
          <w:szCs w:val="22"/>
        </w:rPr>
      </w:pPr>
    </w:p>
    <w:p w:rsidR="0025476A" w:rsidRDefault="001B6400" w:rsidP="00F96DB9">
      <w:pPr>
        <w:spacing w:line="272" w:lineRule="auto"/>
        <w:ind w:right="85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Seen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 w:rsidR="00F96DB9"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origins,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evolution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can</w:t>
      </w:r>
      <w:r>
        <w:rPr>
          <w:sz w:val="16"/>
          <w:szCs w:val="16"/>
        </w:rPr>
        <w:t xml:space="preserve"> </w:t>
      </w:r>
      <w:r w:rsidR="00F96DB9">
        <w:rPr>
          <w:w w:val="103"/>
          <w:sz w:val="16"/>
          <w:szCs w:val="16"/>
        </w:rPr>
        <w:t>accurately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</w:t>
      </w:r>
      <w:r>
        <w:rPr>
          <w:sz w:val="16"/>
          <w:szCs w:val="16"/>
        </w:rPr>
        <w:t xml:space="preserve"> </w:t>
      </w:r>
      <w:r w:rsidR="00F96DB9">
        <w:rPr>
          <w:w w:val="103"/>
          <w:sz w:val="16"/>
          <w:szCs w:val="16"/>
        </w:rPr>
        <w:t>seen</w:t>
      </w:r>
      <w:r>
        <w:rPr>
          <w:sz w:val="16"/>
          <w:szCs w:val="16"/>
        </w:rPr>
        <w:t xml:space="preserve"> </w:t>
      </w:r>
      <w:r w:rsidR="00F96DB9">
        <w:rPr>
          <w:w w:val="103"/>
          <w:sz w:val="16"/>
          <w:szCs w:val="16"/>
        </w:rPr>
        <w:t>homologous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with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Mechanics.</w:t>
      </w:r>
      <w:r>
        <w:rPr>
          <w:sz w:val="16"/>
          <w:szCs w:val="16"/>
        </w:rPr>
        <w:t xml:space="preserve"> </w:t>
      </w:r>
      <w:r w:rsidR="00F96DB9">
        <w:rPr>
          <w:w w:val="103"/>
          <w:sz w:val="16"/>
          <w:szCs w:val="16"/>
        </w:rPr>
        <w:t>Dropping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process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for 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origin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life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its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elements,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expressed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 w:rsidR="00F96DB9">
        <w:rPr>
          <w:w w:val="103"/>
          <w:sz w:val="16"/>
          <w:szCs w:val="16"/>
        </w:rPr>
        <w:t xml:space="preserve">the </w:t>
      </w:r>
      <w:r>
        <w:rPr>
          <w:w w:val="103"/>
          <w:sz w:val="16"/>
          <w:szCs w:val="16"/>
        </w:rPr>
        <w:t>Principles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Physiology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offers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F96DB9">
        <w:rPr>
          <w:color w:val="000000"/>
          <w:w w:val="103"/>
          <w:sz w:val="16"/>
          <w:szCs w:val="16"/>
        </w:rPr>
        <w:t>prospect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see </w:t>
      </w:r>
      <w:proofErr w:type="gramStart"/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one</w:t>
      </w:r>
      <w:proofErr w:type="gramEnd"/>
      <w:r>
        <w:rPr>
          <w:color w:val="000000"/>
          <w:w w:val="103"/>
          <w:sz w:val="16"/>
          <w:szCs w:val="16"/>
        </w:rPr>
        <w:t>-to-one</w:t>
      </w:r>
      <w:r>
        <w:rPr>
          <w:color w:val="000000"/>
          <w:sz w:val="16"/>
          <w:szCs w:val="16"/>
        </w:rPr>
        <w:t xml:space="preserve">  </w:t>
      </w:r>
      <w:r w:rsidR="00F96DB9">
        <w:rPr>
          <w:color w:val="000000"/>
          <w:w w:val="103"/>
          <w:sz w:val="16"/>
          <w:szCs w:val="16"/>
        </w:rPr>
        <w:t>interactions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between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QM</w:t>
      </w:r>
      <w:r>
        <w:rPr>
          <w:color w:val="000000"/>
          <w:sz w:val="16"/>
          <w:szCs w:val="16"/>
        </w:rPr>
        <w:t xml:space="preserve">  </w:t>
      </w:r>
      <w:r w:rsidR="00F96DB9">
        <w:rPr>
          <w:color w:val="000000"/>
          <w:w w:val="103"/>
          <w:sz w:val="16"/>
          <w:szCs w:val="16"/>
        </w:rPr>
        <w:t>a</w:t>
      </w:r>
      <w:r>
        <w:rPr>
          <w:color w:val="000000"/>
          <w:w w:val="103"/>
          <w:sz w:val="16"/>
          <w:szCs w:val="16"/>
        </w:rPr>
        <w:t>nd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physiology,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much like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Mendeleev's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Periodic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Table,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reducing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Elements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their atomic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numbers.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Thus,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QM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</w:t>
      </w:r>
      <w:r>
        <w:rPr>
          <w:color w:val="000000"/>
          <w:sz w:val="16"/>
          <w:szCs w:val="16"/>
        </w:rPr>
        <w:t xml:space="preserve"> </w:t>
      </w:r>
      <w:proofErr w:type="spellStart"/>
      <w:r w:rsidR="00F96DB9">
        <w:rPr>
          <w:color w:val="000000"/>
          <w:w w:val="103"/>
          <w:sz w:val="16"/>
          <w:szCs w:val="16"/>
        </w:rPr>
        <w:t>realised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directly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process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of </w:t>
      </w:r>
      <w:proofErr w:type="gramStart"/>
      <w:r>
        <w:rPr>
          <w:color w:val="000000"/>
          <w:w w:val="103"/>
          <w:sz w:val="16"/>
          <w:szCs w:val="16"/>
        </w:rPr>
        <w:t>evolution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by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considering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its</w:t>
      </w:r>
      <w:r>
        <w:rPr>
          <w:color w:val="000000"/>
          <w:sz w:val="16"/>
          <w:szCs w:val="16"/>
        </w:rPr>
        <w:t xml:space="preserve">  </w:t>
      </w:r>
      <w:r w:rsidR="00F96DB9">
        <w:rPr>
          <w:color w:val="000000"/>
          <w:w w:val="103"/>
          <w:sz w:val="16"/>
          <w:szCs w:val="16"/>
        </w:rPr>
        <w:t>homology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Pauli Exclusion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Principle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Heisenberg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Uncertainty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Principle.</w:t>
      </w:r>
    </w:p>
    <w:p w:rsidR="0025476A" w:rsidRDefault="001B6400">
      <w:pPr>
        <w:spacing w:before="24" w:line="273" w:lineRule="auto"/>
        <w:ind w:right="86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Pauli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Exclusion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Principle: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mechanical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 xml:space="preserve">principle </w:t>
      </w:r>
      <w:proofErr w:type="gramStart"/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no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two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electrons</w:t>
      </w:r>
      <w:r>
        <w:rPr>
          <w:sz w:val="16"/>
          <w:szCs w:val="16"/>
        </w:rPr>
        <w:t xml:space="preserve">  </w:t>
      </w:r>
      <w:r w:rsidR="00F96DB9">
        <w:rPr>
          <w:w w:val="103"/>
          <w:sz w:val="16"/>
          <w:szCs w:val="16"/>
        </w:rPr>
        <w:t>may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have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same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 </w:t>
      </w:r>
      <w:r w:rsidR="00F96DB9">
        <w:rPr>
          <w:w w:val="103"/>
          <w:sz w:val="16"/>
          <w:szCs w:val="16"/>
        </w:rPr>
        <w:t>number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 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system.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results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ﬁlling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four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quanta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energy,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with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ﬁrst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determining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 w:rsidR="00F96DB9">
        <w:rPr>
          <w:w w:val="103"/>
          <w:sz w:val="16"/>
          <w:szCs w:val="16"/>
        </w:rPr>
        <w:t>position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 xml:space="preserve">second </w:t>
      </w:r>
      <w:proofErr w:type="gramStart"/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third</w:t>
      </w:r>
      <w:proofErr w:type="gramEnd"/>
      <w:r>
        <w:rPr>
          <w:w w:val="103"/>
          <w:sz w:val="16"/>
          <w:szCs w:val="16"/>
        </w:rPr>
        <w:t>.</w:t>
      </w:r>
      <w:r>
        <w:rPr>
          <w:sz w:val="16"/>
          <w:szCs w:val="16"/>
        </w:rPr>
        <w:t xml:space="preserve">  </w:t>
      </w:r>
      <w:proofErr w:type="gramStart"/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last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number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time-dependent,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is therefore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probabilistic.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result,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electron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exists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between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 boundaries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determinism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 w:rsidR="00063528">
        <w:rPr>
          <w:w w:val="103"/>
          <w:sz w:val="16"/>
          <w:szCs w:val="16"/>
        </w:rPr>
        <w:t>chance</w:t>
      </w:r>
      <w:r>
        <w:rPr>
          <w:w w:val="103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Similarly,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cell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 xml:space="preserve">exists </w:t>
      </w:r>
      <w:proofErr w:type="gramStart"/>
      <w:r>
        <w:rPr>
          <w:w w:val="103"/>
          <w:sz w:val="16"/>
          <w:szCs w:val="16"/>
        </w:rPr>
        <w:t>between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determinism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negentropy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chemiosmosis,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 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probabilistic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Free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Will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homeostasis.</w:t>
      </w:r>
    </w:p>
    <w:p w:rsidR="0025476A" w:rsidRDefault="001B6400">
      <w:pPr>
        <w:spacing w:line="272" w:lineRule="auto"/>
        <w:ind w:right="85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Non-Localization:</w:t>
      </w:r>
      <w:r>
        <w:rPr>
          <w:sz w:val="16"/>
          <w:szCs w:val="16"/>
        </w:rPr>
        <w:t xml:space="preserve">  </w:t>
      </w:r>
      <w:proofErr w:type="gramStart"/>
      <w:r>
        <w:rPr>
          <w:w w:val="103"/>
          <w:sz w:val="16"/>
          <w:szCs w:val="16"/>
        </w:rPr>
        <w:t>describes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distribution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physical</w:t>
      </w:r>
      <w:r>
        <w:rPr>
          <w:sz w:val="16"/>
          <w:szCs w:val="16"/>
        </w:rPr>
        <w:t xml:space="preserve">  </w:t>
      </w:r>
      <w:r w:rsidR="00063528">
        <w:rPr>
          <w:w w:val="103"/>
          <w:sz w:val="16"/>
          <w:szCs w:val="16"/>
        </w:rPr>
        <w:t>prop</w:t>
      </w:r>
      <w:r>
        <w:rPr>
          <w:w w:val="103"/>
          <w:sz w:val="16"/>
          <w:szCs w:val="16"/>
        </w:rPr>
        <w:t>erties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throughout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 </w:t>
      </w:r>
      <w:r w:rsidR="00063528">
        <w:rPr>
          <w:w w:val="103"/>
          <w:sz w:val="16"/>
          <w:szCs w:val="16"/>
        </w:rPr>
        <w:t>Universe</w:t>
      </w:r>
      <w:r>
        <w:rPr>
          <w:w w:val="103"/>
          <w:sz w:val="16"/>
          <w:szCs w:val="16"/>
        </w:rPr>
        <w:t>.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because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biology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produces pleiotropic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traits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acquiring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same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gene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over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course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 xml:space="preserve">its </w:t>
      </w:r>
      <w:proofErr w:type="gramStart"/>
      <w:r>
        <w:rPr>
          <w:w w:val="103"/>
          <w:sz w:val="16"/>
          <w:szCs w:val="16"/>
        </w:rPr>
        <w:t>history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under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different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environmental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conditions,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it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also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exhibits non-local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behavior.</w:t>
      </w:r>
    </w:p>
    <w:p w:rsidR="0025476A" w:rsidRDefault="001B6400">
      <w:pPr>
        <w:spacing w:before="1"/>
        <w:ind w:left="239"/>
        <w:rPr>
          <w:sz w:val="16"/>
          <w:szCs w:val="16"/>
        </w:rPr>
        <w:sectPr w:rsidR="0025476A">
          <w:type w:val="continuous"/>
          <w:pgSz w:w="11920" w:h="15880"/>
          <w:pgMar w:top="520" w:right="540" w:bottom="280" w:left="740" w:header="720" w:footer="720" w:gutter="0"/>
          <w:cols w:num="2" w:space="720" w:equalWidth="0">
            <w:col w:w="5134" w:space="357"/>
            <w:col w:w="5149"/>
          </w:cols>
        </w:sectPr>
      </w:pPr>
      <w:r>
        <w:rPr>
          <w:w w:val="103"/>
          <w:sz w:val="16"/>
          <w:szCs w:val="16"/>
        </w:rPr>
        <w:t>Heisenberg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Uncertainty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Principle: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life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began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at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 w:rsidR="00063528">
        <w:rPr>
          <w:w w:val="103"/>
          <w:sz w:val="16"/>
          <w:szCs w:val="16"/>
        </w:rPr>
        <w:t>edge</w:t>
      </w:r>
    </w:p>
    <w:p w:rsidR="0025476A" w:rsidRDefault="0025476A">
      <w:pPr>
        <w:spacing w:before="2" w:line="180" w:lineRule="exact"/>
        <w:rPr>
          <w:sz w:val="18"/>
          <w:szCs w:val="18"/>
        </w:rPr>
        <w:sectPr w:rsidR="0025476A">
          <w:pgSz w:w="11920" w:h="15880"/>
          <w:pgMar w:top="1080" w:right="720" w:bottom="280" w:left="540" w:header="200" w:footer="490" w:gutter="0"/>
          <w:cols w:space="720"/>
        </w:sectPr>
      </w:pPr>
    </w:p>
    <w:p w:rsidR="0025476A" w:rsidRDefault="001B6400">
      <w:pPr>
        <w:spacing w:before="37" w:line="272" w:lineRule="auto"/>
        <w:ind w:left="117" w:right="-27"/>
        <w:jc w:val="both"/>
        <w:rPr>
          <w:sz w:val="16"/>
          <w:szCs w:val="16"/>
        </w:rPr>
      </w:pPr>
      <w:proofErr w:type="gramStart"/>
      <w:r>
        <w:rPr>
          <w:w w:val="103"/>
          <w:sz w:val="16"/>
          <w:szCs w:val="16"/>
        </w:rPr>
        <w:t>between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negative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internal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positive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external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entropy,</w:t>
      </w:r>
      <w:r>
        <w:rPr>
          <w:sz w:val="16"/>
          <w:szCs w:val="16"/>
        </w:rPr>
        <w:t xml:space="preserve">  </w:t>
      </w:r>
      <w:r w:rsidR="00CB61E9">
        <w:rPr>
          <w:w w:val="103"/>
          <w:sz w:val="16"/>
          <w:szCs w:val="16"/>
        </w:rPr>
        <w:t>gener</w:t>
      </w:r>
      <w:r>
        <w:rPr>
          <w:w w:val="103"/>
          <w:sz w:val="16"/>
          <w:szCs w:val="16"/>
        </w:rPr>
        <w:t>ating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ambiguous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condition.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‘uncertainty’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forms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 xml:space="preserve">the </w:t>
      </w:r>
      <w:proofErr w:type="gramStart"/>
      <w:r>
        <w:rPr>
          <w:w w:val="103"/>
          <w:sz w:val="16"/>
          <w:szCs w:val="16"/>
        </w:rPr>
        <w:t>basis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evolution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problem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solving,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conferring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capacity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biology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cope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with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Heisenberg's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Principle.</w:t>
      </w:r>
    </w:p>
    <w:p w:rsidR="0025476A" w:rsidRDefault="0025476A">
      <w:pPr>
        <w:spacing w:before="10" w:line="200" w:lineRule="exact"/>
      </w:pPr>
    </w:p>
    <w:p w:rsidR="0025476A" w:rsidRDefault="001B6400">
      <w:pPr>
        <w:ind w:left="117" w:right="1200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7.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homolog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Quantum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coherence?</w:t>
      </w:r>
    </w:p>
    <w:p w:rsidR="0025476A" w:rsidRDefault="0025476A">
      <w:pPr>
        <w:spacing w:before="14" w:line="220" w:lineRule="exact"/>
        <w:rPr>
          <w:sz w:val="22"/>
          <w:szCs w:val="22"/>
        </w:rPr>
      </w:pPr>
    </w:p>
    <w:p w:rsidR="0025476A" w:rsidRDefault="001B6400">
      <w:pPr>
        <w:spacing w:line="273" w:lineRule="auto"/>
        <w:ind w:left="117" w:right="-27" w:firstLine="239"/>
        <w:jc w:val="both"/>
        <w:rPr>
          <w:sz w:val="16"/>
          <w:szCs w:val="16"/>
        </w:rPr>
      </w:pPr>
      <w:proofErr w:type="gramStart"/>
      <w:r>
        <w:rPr>
          <w:w w:val="103"/>
          <w:sz w:val="16"/>
          <w:szCs w:val="16"/>
        </w:rPr>
        <w:t>In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physics</w:t>
      </w:r>
      <w:proofErr w:type="gramEnd"/>
      <w:r>
        <w:rPr>
          <w:w w:val="103"/>
          <w:sz w:val="16"/>
          <w:szCs w:val="16"/>
        </w:rPr>
        <w:t>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two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wave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sources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are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coherent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when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both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their phase,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frequency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waveform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overlap.</w:t>
      </w:r>
      <w:r>
        <w:rPr>
          <w:sz w:val="16"/>
          <w:szCs w:val="16"/>
        </w:rPr>
        <w:t xml:space="preserve">  </w:t>
      </w:r>
      <w:proofErr w:type="gramStart"/>
      <w:r>
        <w:rPr>
          <w:w w:val="103"/>
          <w:sz w:val="16"/>
          <w:szCs w:val="16"/>
        </w:rPr>
        <w:t>This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is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essentially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what happens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when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growth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factor,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endocrine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hormone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or</w:t>
      </w:r>
      <w:r>
        <w:rPr>
          <w:sz w:val="16"/>
          <w:szCs w:val="16"/>
        </w:rPr>
        <w:t xml:space="preserve">  </w:t>
      </w:r>
      <w:r w:rsidR="00CB61E9">
        <w:rPr>
          <w:w w:val="103"/>
          <w:sz w:val="16"/>
          <w:szCs w:val="16"/>
        </w:rPr>
        <w:t>neuroen</w:t>
      </w:r>
      <w:r>
        <w:rPr>
          <w:w w:val="103"/>
          <w:sz w:val="16"/>
          <w:szCs w:val="16"/>
        </w:rPr>
        <w:t>docrine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hormone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stimulates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its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receptor,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ultimately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increasing calcium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waves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transduce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signal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affect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physiology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cell,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tissue,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organ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organism</w:t>
      </w:r>
      <w:r>
        <w:rPr>
          <w:color w:val="000000"/>
          <w:w w:val="103"/>
          <w:sz w:val="16"/>
          <w:szCs w:val="16"/>
        </w:rPr>
        <w:t>.</w:t>
      </w:r>
    </w:p>
    <w:p w:rsidR="0025476A" w:rsidRDefault="0025476A">
      <w:pPr>
        <w:spacing w:before="10" w:line="200" w:lineRule="exact"/>
      </w:pPr>
    </w:p>
    <w:p w:rsidR="0025476A" w:rsidRDefault="001B6400">
      <w:pPr>
        <w:spacing w:line="272" w:lineRule="auto"/>
        <w:ind w:left="117" w:right="93"/>
        <w:rPr>
          <w:sz w:val="16"/>
          <w:szCs w:val="16"/>
        </w:rPr>
      </w:pPr>
      <w:r>
        <w:rPr>
          <w:w w:val="103"/>
          <w:sz w:val="16"/>
          <w:szCs w:val="16"/>
        </w:rPr>
        <w:t>8.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cytoskeleton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homolog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self-organization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 consciousness</w:t>
      </w:r>
    </w:p>
    <w:p w:rsidR="0025476A" w:rsidRDefault="0025476A">
      <w:pPr>
        <w:spacing w:before="11" w:line="200" w:lineRule="exact"/>
      </w:pPr>
    </w:p>
    <w:p w:rsidR="0025476A" w:rsidRDefault="001B6400" w:rsidP="00127D72">
      <w:pPr>
        <w:spacing w:line="273" w:lineRule="auto"/>
        <w:ind w:left="116" w:right="-27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Seen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descriptively,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cytoskeleton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superstructure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 cell.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For</w:t>
      </w:r>
      <w:r>
        <w:rPr>
          <w:sz w:val="16"/>
          <w:szCs w:val="16"/>
        </w:rPr>
        <w:t xml:space="preserve">   </w:t>
      </w:r>
      <w:proofErr w:type="gramStart"/>
      <w:r>
        <w:rPr>
          <w:w w:val="103"/>
          <w:sz w:val="16"/>
          <w:szCs w:val="16"/>
        </w:rPr>
        <w:t>example,</w:t>
      </w:r>
      <w:r>
        <w:rPr>
          <w:sz w:val="16"/>
          <w:szCs w:val="16"/>
        </w:rPr>
        <w:t xml:space="preserve">   </w:t>
      </w:r>
      <w:proofErr w:type="gramEnd"/>
      <w:r>
        <w:rPr>
          <w:w w:val="103"/>
          <w:sz w:val="16"/>
          <w:szCs w:val="16"/>
        </w:rPr>
        <w:t>actin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ﬁbers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integrate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many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aspects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the cytoarchitecture.</w:t>
      </w:r>
      <w:r>
        <w:rPr>
          <w:sz w:val="16"/>
          <w:szCs w:val="16"/>
        </w:rPr>
        <w:t xml:space="preserve">  </w:t>
      </w:r>
      <w:proofErr w:type="gramStart"/>
      <w:r>
        <w:rPr>
          <w:w w:val="103"/>
          <w:sz w:val="16"/>
          <w:szCs w:val="16"/>
        </w:rPr>
        <w:t>They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anchor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many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proteins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enzymes,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 keeps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some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membrane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proteins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anchored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speciﬁc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sites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within 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plasma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membrane,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such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pumps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channels</w:t>
      </w:r>
      <w:r>
        <w:rPr>
          <w:color w:val="000000"/>
          <w:w w:val="103"/>
          <w:sz w:val="16"/>
          <w:szCs w:val="16"/>
        </w:rPr>
        <w:t>.</w:t>
      </w:r>
    </w:p>
    <w:p w:rsidR="0025476A" w:rsidRDefault="001B6400">
      <w:pPr>
        <w:spacing w:before="25" w:line="272" w:lineRule="auto"/>
        <w:ind w:left="116" w:right="-27" w:firstLine="239"/>
        <w:jc w:val="both"/>
        <w:rPr>
          <w:sz w:val="16"/>
          <w:szCs w:val="16"/>
        </w:rPr>
      </w:pPr>
      <w:proofErr w:type="gramStart"/>
      <w:r>
        <w:rPr>
          <w:w w:val="103"/>
          <w:sz w:val="16"/>
          <w:szCs w:val="16"/>
        </w:rPr>
        <w:t>Holistically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cytoskeleton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functions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coordinate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all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 functions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cell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response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environment,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homeostatic, mitotic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proofErr w:type="spellStart"/>
      <w:r>
        <w:rPr>
          <w:w w:val="103"/>
          <w:sz w:val="16"/>
          <w:szCs w:val="16"/>
        </w:rPr>
        <w:t>meitotic</w:t>
      </w:r>
      <w:proofErr w:type="spellEnd"/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alike.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such,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acts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homolog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</w:p>
    <w:p w:rsidR="0025476A" w:rsidRDefault="001B6400">
      <w:pPr>
        <w:spacing w:line="272" w:lineRule="auto"/>
        <w:ind w:left="116" w:right="-27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‘consciousness’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cell.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nature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origins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property are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referred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‘hard’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problem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which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may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 understood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mechanistically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follows.</w:t>
      </w:r>
    </w:p>
    <w:p w:rsidR="00127D72" w:rsidRDefault="001B6400" w:rsidP="00127D72">
      <w:pPr>
        <w:spacing w:before="1" w:line="272" w:lineRule="auto"/>
        <w:ind w:left="116" w:right="-28" w:firstLine="239"/>
        <w:jc w:val="both"/>
        <w:rPr>
          <w:color w:val="000000"/>
          <w:w w:val="103"/>
          <w:sz w:val="16"/>
          <w:szCs w:val="16"/>
        </w:rPr>
      </w:pPr>
      <w:proofErr w:type="spellStart"/>
      <w:proofErr w:type="gramStart"/>
      <w:r>
        <w:rPr>
          <w:w w:val="103"/>
          <w:sz w:val="16"/>
          <w:szCs w:val="16"/>
        </w:rPr>
        <w:t>Hameroff</w:t>
      </w:r>
      <w:proofErr w:type="spell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Penrose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have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reduced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consciousness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 w:rsidR="00127D72">
        <w:rPr>
          <w:w w:val="103"/>
          <w:sz w:val="16"/>
          <w:szCs w:val="16"/>
        </w:rPr>
        <w:t>mi</w:t>
      </w:r>
      <w:r>
        <w:rPr>
          <w:w w:val="103"/>
          <w:sz w:val="16"/>
          <w:szCs w:val="16"/>
        </w:rPr>
        <w:t>crotubules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brain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acting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 transduce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activity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through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cytoskeleton.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yet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another </w:t>
      </w:r>
      <w:proofErr w:type="gramStart"/>
      <w:r>
        <w:rPr>
          <w:color w:val="000000"/>
          <w:w w:val="103"/>
          <w:sz w:val="16"/>
          <w:szCs w:val="16"/>
        </w:rPr>
        <w:t>attempt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solve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‘hard’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problem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consciousness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based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on descriptive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biology.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from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diachronic</w:t>
      </w:r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origins,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microtubules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are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elements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cytoskeleton,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which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act as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transducers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all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aspects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cell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 xml:space="preserve">biology-homeostasis, </w:t>
      </w:r>
      <w:proofErr w:type="spellStart"/>
      <w:r>
        <w:rPr>
          <w:color w:val="000000"/>
          <w:w w:val="103"/>
          <w:sz w:val="16"/>
          <w:szCs w:val="16"/>
        </w:rPr>
        <w:t>mitogenesis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meiosis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alike.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 w:rsidR="00127D72">
        <w:rPr>
          <w:color w:val="000000"/>
          <w:w w:val="103"/>
          <w:sz w:val="16"/>
          <w:szCs w:val="16"/>
        </w:rPr>
        <w:t>sig</w:t>
      </w:r>
      <w:r>
        <w:rPr>
          <w:color w:val="000000"/>
          <w:w w:val="103"/>
          <w:sz w:val="16"/>
          <w:szCs w:val="16"/>
        </w:rPr>
        <w:t>niﬁcance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relationship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experiments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testing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the </w:t>
      </w:r>
      <w:proofErr w:type="gramStart"/>
      <w:r>
        <w:rPr>
          <w:color w:val="000000"/>
          <w:w w:val="103"/>
          <w:sz w:val="16"/>
          <w:szCs w:val="16"/>
        </w:rPr>
        <w:t>effect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microgravity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cellular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structure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function.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When yeast</w:t>
      </w:r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are</w:t>
      </w:r>
      <w:proofErr w:type="gram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put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microgravity,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example,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lose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their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abilities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 polarize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bud,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essentially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placing 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organism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suspended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animation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since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polarization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w w:val="103"/>
          <w:sz w:val="16"/>
          <w:szCs w:val="16"/>
        </w:rPr>
        <w:t>neces</w:t>
      </w:r>
      <w:proofErr w:type="spellEnd"/>
      <w:r>
        <w:rPr>
          <w:color w:val="000000"/>
          <w:w w:val="103"/>
          <w:sz w:val="16"/>
          <w:szCs w:val="16"/>
        </w:rPr>
        <w:t xml:space="preserve">- </w:t>
      </w:r>
      <w:proofErr w:type="spellStart"/>
      <w:r>
        <w:rPr>
          <w:color w:val="000000"/>
          <w:w w:val="103"/>
          <w:sz w:val="16"/>
          <w:szCs w:val="16"/>
        </w:rPr>
        <w:t>sary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calcium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ﬂux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budding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way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 yeast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reproduce.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Such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effects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similar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those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when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lung 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bone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cells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put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microgravity,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causing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loss 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Parathyroid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Hormone-related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Protein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(</w:t>
      </w:r>
      <w:proofErr w:type="spellStart"/>
      <w:r>
        <w:rPr>
          <w:color w:val="000000"/>
          <w:w w:val="103"/>
          <w:sz w:val="16"/>
          <w:szCs w:val="16"/>
        </w:rPr>
        <w:t>PTHrP</w:t>
      </w:r>
      <w:proofErr w:type="spellEnd"/>
      <w:r>
        <w:rPr>
          <w:color w:val="000000"/>
          <w:w w:val="103"/>
          <w:sz w:val="16"/>
          <w:szCs w:val="16"/>
        </w:rPr>
        <w:t>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gene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expression. </w:t>
      </w:r>
      <w:proofErr w:type="spellStart"/>
      <w:r>
        <w:rPr>
          <w:color w:val="000000"/>
          <w:w w:val="103"/>
          <w:sz w:val="16"/>
          <w:szCs w:val="16"/>
        </w:rPr>
        <w:t>PTHrP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key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pleiotropic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gene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determines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wide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variety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 vertebrate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traits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ranging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from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formation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alveoli</w:t>
      </w:r>
      <w:r>
        <w:rPr>
          <w:color w:val="000000"/>
          <w:sz w:val="16"/>
          <w:szCs w:val="16"/>
        </w:rPr>
        <w:t xml:space="preserve"> </w:t>
      </w:r>
    </w:p>
    <w:p w:rsidR="0025476A" w:rsidRDefault="001B6400" w:rsidP="00127D72">
      <w:pPr>
        <w:ind w:left="116" w:right="-27"/>
        <w:jc w:val="both"/>
        <w:rPr>
          <w:sz w:val="16"/>
          <w:szCs w:val="16"/>
        </w:rPr>
      </w:pP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glomerular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ﬁltration,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bone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calciﬁcation</w:t>
      </w:r>
      <w:r w:rsidR="00127D72">
        <w:rPr>
          <w:color w:val="000000"/>
          <w:w w:val="103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brain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regeneration/function.</w:t>
      </w:r>
    </w:p>
    <w:p w:rsidR="0025476A" w:rsidRDefault="001B6400">
      <w:pPr>
        <w:spacing w:before="26" w:line="272" w:lineRule="auto"/>
        <w:ind w:left="116" w:right="-28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alluded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above,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microgravity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causes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yeast,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lung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bone cells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alike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devolve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seeming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state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‘suspended</w:t>
      </w:r>
      <w:r>
        <w:rPr>
          <w:sz w:val="16"/>
          <w:szCs w:val="16"/>
        </w:rPr>
        <w:t xml:space="preserve"> </w:t>
      </w:r>
      <w:r w:rsidR="00127D72">
        <w:rPr>
          <w:w w:val="103"/>
          <w:sz w:val="16"/>
          <w:szCs w:val="16"/>
        </w:rPr>
        <w:t>animation’</w:t>
      </w:r>
      <w:r>
        <w:rPr>
          <w:color w:val="2483AD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suggested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anesthetics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have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same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net effect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w w:val="103"/>
          <w:sz w:val="16"/>
          <w:szCs w:val="16"/>
        </w:rPr>
        <w:t>physicochemically</w:t>
      </w:r>
      <w:proofErr w:type="spellEnd"/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hypothesized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biologic </w:t>
      </w:r>
      <w:proofErr w:type="gramStart"/>
      <w:r>
        <w:rPr>
          <w:color w:val="000000"/>
          <w:w w:val="103"/>
          <w:sz w:val="16"/>
          <w:szCs w:val="16"/>
        </w:rPr>
        <w:t>equivalent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what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referred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QM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wave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collapse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due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 dissociation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process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(consciousness)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from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physical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w w:val="103"/>
          <w:sz w:val="16"/>
          <w:szCs w:val="16"/>
        </w:rPr>
        <w:t>envi</w:t>
      </w:r>
      <w:proofErr w:type="spellEnd"/>
      <w:r>
        <w:rPr>
          <w:color w:val="000000"/>
          <w:w w:val="103"/>
          <w:sz w:val="16"/>
          <w:szCs w:val="16"/>
        </w:rPr>
        <w:t xml:space="preserve">- </w:t>
      </w:r>
      <w:proofErr w:type="spellStart"/>
      <w:r>
        <w:rPr>
          <w:color w:val="000000"/>
          <w:w w:val="103"/>
          <w:sz w:val="16"/>
          <w:szCs w:val="16"/>
        </w:rPr>
        <w:t>ronment</w:t>
      </w:r>
      <w:proofErr w:type="spellEnd"/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case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gravity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which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 intimately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linked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fabric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 w:rsidR="00127D72">
        <w:rPr>
          <w:color w:val="000000"/>
          <w:w w:val="103"/>
          <w:sz w:val="16"/>
          <w:szCs w:val="16"/>
        </w:rPr>
        <w:t>space-time</w:t>
      </w:r>
      <w:r>
        <w:rPr>
          <w:color w:val="000000"/>
          <w:w w:val="103"/>
          <w:sz w:val="16"/>
          <w:szCs w:val="16"/>
        </w:rPr>
        <w:t>.</w:t>
      </w:r>
    </w:p>
    <w:p w:rsidR="0025476A" w:rsidRDefault="001B6400">
      <w:pPr>
        <w:spacing w:line="273" w:lineRule="auto"/>
        <w:ind w:left="116" w:right="-27" w:firstLine="239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central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peripheral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mechanisms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integrated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by</w:t>
      </w:r>
      <w:r>
        <w:rPr>
          <w:sz w:val="16"/>
          <w:szCs w:val="16"/>
        </w:rPr>
        <w:t xml:space="preserve"> </w:t>
      </w:r>
      <w:proofErr w:type="spellStart"/>
      <w:r>
        <w:rPr>
          <w:w w:val="103"/>
          <w:sz w:val="16"/>
          <w:szCs w:val="16"/>
        </w:rPr>
        <w:t>PTHrP</w:t>
      </w:r>
      <w:proofErr w:type="spellEnd"/>
      <w:r>
        <w:rPr>
          <w:w w:val="103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for example,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epitome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holistic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physiology,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providing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insight 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nature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consciousness,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acting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interconnect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cells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body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physiologically.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Beyond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that,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because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connection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 physics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gravity,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continuum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inanimate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 animate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produced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Big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Bang,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which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all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these</w:t>
      </w:r>
    </w:p>
    <w:p w:rsidR="0025476A" w:rsidRDefault="001B6400">
      <w:pPr>
        <w:spacing w:before="37" w:line="272" w:lineRule="auto"/>
        <w:ind w:right="100"/>
        <w:jc w:val="both"/>
        <w:rPr>
          <w:sz w:val="16"/>
          <w:szCs w:val="16"/>
        </w:rPr>
      </w:pPr>
      <w:r>
        <w:br w:type="column"/>
      </w:r>
      <w:proofErr w:type="gramStart"/>
      <w:r>
        <w:rPr>
          <w:w w:val="103"/>
          <w:sz w:val="16"/>
          <w:szCs w:val="16"/>
        </w:rPr>
        <w:t>properties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are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referenced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by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QM.</w:t>
      </w:r>
      <w:r>
        <w:rPr>
          <w:sz w:val="16"/>
          <w:szCs w:val="16"/>
        </w:rPr>
        <w:t xml:space="preserve">  </w:t>
      </w:r>
      <w:proofErr w:type="gramStart"/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result,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process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 w:rsidR="00063528">
        <w:rPr>
          <w:w w:val="103"/>
          <w:sz w:val="16"/>
          <w:szCs w:val="16"/>
        </w:rPr>
        <w:t>evo</w:t>
      </w:r>
      <w:r>
        <w:rPr>
          <w:w w:val="103"/>
          <w:sz w:val="16"/>
          <w:szCs w:val="16"/>
        </w:rPr>
        <w:t>lution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can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ultimately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expressed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mathematically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function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QM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applies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ontogeny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phylogeny.</w:t>
      </w:r>
    </w:p>
    <w:p w:rsidR="0025476A" w:rsidRDefault="0025476A">
      <w:pPr>
        <w:spacing w:line="200" w:lineRule="exact"/>
      </w:pPr>
    </w:p>
    <w:p w:rsidR="0025476A" w:rsidRDefault="0025476A">
      <w:pPr>
        <w:spacing w:before="19" w:line="200" w:lineRule="exact"/>
      </w:pPr>
    </w:p>
    <w:p w:rsidR="0025476A" w:rsidRDefault="001B6400">
      <w:pPr>
        <w:ind w:right="4048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9.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Discussion</w:t>
      </w:r>
    </w:p>
    <w:p w:rsidR="0025476A" w:rsidRDefault="0025476A">
      <w:pPr>
        <w:spacing w:before="14" w:line="220" w:lineRule="exact"/>
        <w:rPr>
          <w:sz w:val="22"/>
          <w:szCs w:val="22"/>
        </w:rPr>
      </w:pPr>
    </w:p>
    <w:p w:rsidR="0025476A" w:rsidRDefault="001B6400">
      <w:pPr>
        <w:ind w:right="3043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9.1.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Synchronic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v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diachronic</w:t>
      </w:r>
    </w:p>
    <w:p w:rsidR="0025476A" w:rsidRDefault="0025476A">
      <w:pPr>
        <w:spacing w:before="14" w:line="220" w:lineRule="exact"/>
        <w:rPr>
          <w:sz w:val="22"/>
          <w:szCs w:val="22"/>
        </w:rPr>
      </w:pPr>
    </w:p>
    <w:p w:rsidR="0025476A" w:rsidRDefault="001B6400">
      <w:pPr>
        <w:spacing w:line="272" w:lineRule="auto"/>
        <w:ind w:right="100" w:firstLine="238"/>
        <w:jc w:val="both"/>
        <w:rPr>
          <w:sz w:val="16"/>
          <w:szCs w:val="16"/>
        </w:rPr>
      </w:pPr>
      <w:proofErr w:type="gramStart"/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Periodic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Table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acts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construct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algorithm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for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under- standing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interrelationships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between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elements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based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on atomic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number.</w:t>
      </w:r>
      <w:r>
        <w:rPr>
          <w:sz w:val="16"/>
          <w:szCs w:val="16"/>
        </w:rPr>
        <w:t xml:space="preserve">  </w:t>
      </w:r>
      <w:proofErr w:type="gramStart"/>
      <w:r>
        <w:rPr>
          <w:w w:val="103"/>
          <w:sz w:val="16"/>
          <w:szCs w:val="16"/>
        </w:rPr>
        <w:t>That,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in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turn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due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Pauli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Exclusion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Principle, which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confers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both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determinism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probability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physics;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like 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Periodic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Table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Physics,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cellular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perspective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biologic evolution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First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Principles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Biology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provides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mechanistic link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Physics,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former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similarly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indicating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biology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exists between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determinism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negentropy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probability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 homeostasis.</w:t>
      </w:r>
    </w:p>
    <w:p w:rsidR="0025476A" w:rsidRDefault="001B6400">
      <w:pPr>
        <w:spacing w:before="1" w:line="273" w:lineRule="auto"/>
        <w:ind w:right="99" w:firstLine="238"/>
        <w:jc w:val="both"/>
        <w:rPr>
          <w:sz w:val="16"/>
          <w:szCs w:val="16"/>
        </w:rPr>
      </w:pP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common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thread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between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physics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biology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 xml:space="preserve">both </w:t>
      </w:r>
      <w:proofErr w:type="gramStart"/>
      <w:r>
        <w:rPr>
          <w:w w:val="103"/>
          <w:sz w:val="16"/>
          <w:szCs w:val="16"/>
        </w:rPr>
        <w:t>are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predicated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self-organization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self-reference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their operating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system.</w:t>
      </w:r>
      <w:r>
        <w:rPr>
          <w:sz w:val="16"/>
          <w:szCs w:val="16"/>
        </w:rPr>
        <w:t xml:space="preserve"> </w:t>
      </w:r>
      <w:proofErr w:type="gramStart"/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origins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these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properties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are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not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known, though,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for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example,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now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empirical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evidence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atoms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 Yttrium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will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align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themselves</w:t>
      </w:r>
      <w:r>
        <w:rPr>
          <w:sz w:val="16"/>
          <w:szCs w:val="16"/>
        </w:rPr>
        <w:t xml:space="preserve">  </w:t>
      </w:r>
      <w:r w:rsidR="00127D72">
        <w:rPr>
          <w:w w:val="103"/>
          <w:sz w:val="16"/>
          <w:szCs w:val="16"/>
        </w:rPr>
        <w:t>spontaneously</w:t>
      </w:r>
      <w:r>
        <w:rPr>
          <w:color w:val="000000"/>
          <w:w w:val="103"/>
          <w:sz w:val="16"/>
          <w:szCs w:val="16"/>
        </w:rPr>
        <w:t>, indicating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mechanism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self-organization.</w:t>
      </w:r>
    </w:p>
    <w:p w:rsidR="0025476A" w:rsidRDefault="001B6400" w:rsidP="00127D72">
      <w:pPr>
        <w:spacing w:line="273" w:lineRule="auto"/>
        <w:ind w:right="101" w:firstLine="238"/>
        <w:jc w:val="both"/>
        <w:rPr>
          <w:sz w:val="16"/>
          <w:szCs w:val="16"/>
        </w:rPr>
      </w:pPr>
      <w:proofErr w:type="gramStart"/>
      <w:r>
        <w:rPr>
          <w:w w:val="103"/>
          <w:sz w:val="16"/>
          <w:szCs w:val="16"/>
        </w:rPr>
        <w:t>Speculatively,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there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consensus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that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Cosmos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resulted from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explosion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Singularity,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known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Big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Bang</w:t>
      </w:r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But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Newton's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Third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Law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Motion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would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dictate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for every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action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there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equal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opposite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reaction.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Based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on</w:t>
      </w:r>
      <w:proofErr w:type="gramEnd"/>
      <w:r>
        <w:rPr>
          <w:color w:val="000000"/>
          <w:w w:val="103"/>
          <w:sz w:val="16"/>
          <w:szCs w:val="16"/>
        </w:rPr>
        <w:t xml:space="preserve"> parsimony,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since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only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organizational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frame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reference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 w:rsidR="00127D72">
        <w:rPr>
          <w:color w:val="000000"/>
          <w:w w:val="103"/>
          <w:sz w:val="16"/>
          <w:szCs w:val="16"/>
        </w:rPr>
        <w:t>ex</w:t>
      </w:r>
      <w:r>
        <w:rPr>
          <w:color w:val="000000"/>
          <w:w w:val="103"/>
          <w:sz w:val="16"/>
          <w:szCs w:val="16"/>
        </w:rPr>
        <w:t>istence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time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was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Singularity,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hypothetically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biology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was 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consequent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manifestation,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acting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like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pseudo-singularity.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This concept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consistent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know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epigenetic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inheritance, actively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accumulating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‘marks’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assimilated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germ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 xml:space="preserve">cells </w:t>
      </w:r>
      <w:proofErr w:type="gramStart"/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adult,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imparted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offspring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during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reproduction.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This scenario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is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one-hundred-and-eighty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degrees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out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>sync</w:t>
      </w:r>
      <w:r>
        <w:rPr>
          <w:color w:val="000000"/>
          <w:sz w:val="16"/>
          <w:szCs w:val="16"/>
        </w:rPr>
        <w:t xml:space="preserve">   </w:t>
      </w:r>
      <w:r>
        <w:rPr>
          <w:color w:val="000000"/>
          <w:w w:val="103"/>
          <w:sz w:val="16"/>
          <w:szCs w:val="16"/>
        </w:rPr>
        <w:t xml:space="preserve">with </w:t>
      </w:r>
      <w:r w:rsidR="00127D72">
        <w:rPr>
          <w:color w:val="000000"/>
          <w:w w:val="103"/>
          <w:sz w:val="16"/>
          <w:szCs w:val="16"/>
        </w:rPr>
        <w:t>Darwinian</w:t>
      </w:r>
      <w:r w:rsidR="00127D72">
        <w:rPr>
          <w:color w:val="000000"/>
          <w:sz w:val="16"/>
          <w:szCs w:val="16"/>
        </w:rPr>
        <w:t xml:space="preserve"> </w:t>
      </w:r>
      <w:proofErr w:type="gramStart"/>
      <w:r w:rsidR="00127D72">
        <w:rPr>
          <w:color w:val="000000"/>
          <w:sz w:val="16"/>
          <w:szCs w:val="16"/>
        </w:rPr>
        <w:t>evolution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which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imbues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adults,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not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egg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and sperm,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with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agency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Natural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Selection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through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mate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selection. Thus,</w:t>
      </w:r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w w:val="103"/>
          <w:sz w:val="16"/>
          <w:szCs w:val="16"/>
        </w:rPr>
        <w:t>like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Red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Queen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“Alice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Wonderland”,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unicell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 doing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everything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power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maintain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equipoise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formed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by 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Singularity,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delegating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offspring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phenotype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interface with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environment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in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order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optimally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collect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data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carry back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germ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cells,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zygote,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embryo,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offspring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next generation.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even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beyond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offspring,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entire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life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cycle mediates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collection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marks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since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endocrine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system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itself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 under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epigenetic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control.</w:t>
      </w: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w w:val="103"/>
          <w:sz w:val="16"/>
          <w:szCs w:val="16"/>
        </w:rPr>
        <w:t>By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seeing</w:t>
      </w:r>
      <w:proofErr w:type="gramEnd"/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 process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evolution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from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cellular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perspective,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many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otherwise dogmatic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aspects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biology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can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be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understood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mechanistically, including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heterochrony,</w:t>
      </w:r>
      <w:r>
        <w:rPr>
          <w:color w:val="000000"/>
          <w:sz w:val="16"/>
          <w:szCs w:val="16"/>
        </w:rPr>
        <w:t xml:space="preserve"> </w:t>
      </w:r>
      <w:r w:rsidR="00127D72">
        <w:rPr>
          <w:color w:val="000000"/>
          <w:w w:val="103"/>
          <w:sz w:val="16"/>
          <w:szCs w:val="16"/>
        </w:rPr>
        <w:t>homeostasis/homeorhesis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pleiotropy,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life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cycl</w:t>
      </w:r>
      <w:r w:rsidR="00127D72">
        <w:rPr>
          <w:color w:val="000000"/>
          <w:w w:val="103"/>
          <w:sz w:val="16"/>
          <w:szCs w:val="16"/>
        </w:rPr>
        <w:t>e</w:t>
      </w:r>
      <w:r>
        <w:rPr>
          <w:color w:val="000000"/>
          <w:w w:val="103"/>
          <w:sz w:val="16"/>
          <w:szCs w:val="16"/>
        </w:rPr>
        <w:t>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cell,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 </w:t>
      </w:r>
      <w:r>
        <w:rPr>
          <w:color w:val="000000"/>
          <w:w w:val="103"/>
          <w:sz w:val="16"/>
          <w:szCs w:val="16"/>
        </w:rPr>
        <w:t>phenotype.</w:t>
      </w:r>
    </w:p>
    <w:p w:rsidR="0025476A" w:rsidRDefault="001B6400" w:rsidP="00127D72">
      <w:pPr>
        <w:spacing w:before="1" w:line="273" w:lineRule="auto"/>
        <w:ind w:right="100" w:firstLine="238"/>
        <w:jc w:val="both"/>
        <w:rPr>
          <w:sz w:val="16"/>
          <w:szCs w:val="16"/>
        </w:rPr>
      </w:pPr>
      <w:proofErr w:type="gramStart"/>
      <w:r>
        <w:rPr>
          <w:w w:val="103"/>
          <w:sz w:val="16"/>
          <w:szCs w:val="16"/>
        </w:rPr>
        <w:t>Like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advent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</w:t>
      </w:r>
      <w:proofErr w:type="spellStart"/>
      <w:r>
        <w:rPr>
          <w:w w:val="103"/>
          <w:sz w:val="16"/>
          <w:szCs w:val="16"/>
        </w:rPr>
        <w:t>Heliocentrism</w:t>
      </w:r>
      <w:proofErr w:type="spellEnd"/>
      <w:r>
        <w:rPr>
          <w:w w:val="103"/>
          <w:sz w:val="16"/>
          <w:szCs w:val="16"/>
        </w:rPr>
        <w:t>,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this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novel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perspective</w:t>
      </w:r>
      <w:r>
        <w:rPr>
          <w:sz w:val="16"/>
          <w:szCs w:val="16"/>
        </w:rPr>
        <w:t xml:space="preserve">  </w:t>
      </w:r>
      <w:r>
        <w:rPr>
          <w:w w:val="103"/>
          <w:sz w:val="16"/>
          <w:szCs w:val="16"/>
        </w:rPr>
        <w:t>on evolution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provides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wholly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different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concept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origins</w:t>
      </w:r>
      <w:r>
        <w:rPr>
          <w:sz w:val="16"/>
          <w:szCs w:val="16"/>
        </w:rPr>
        <w:t xml:space="preserve">   </w:t>
      </w:r>
      <w:r>
        <w:rPr>
          <w:w w:val="103"/>
          <w:sz w:val="16"/>
          <w:szCs w:val="16"/>
        </w:rPr>
        <w:t>and causation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biology.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reminiscent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Waddington,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envisioning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 horse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cart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seen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through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window,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exhorting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us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think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 horse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more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than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just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what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we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can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see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before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us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because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there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is an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arc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evolutionary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history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just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below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w w:val="103"/>
          <w:sz w:val="16"/>
          <w:szCs w:val="16"/>
        </w:rPr>
        <w:t>surface</w:t>
      </w:r>
      <w:r>
        <w:rPr>
          <w:color w:val="000000"/>
          <w:w w:val="103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By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connecting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dots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between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physics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biology,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there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is a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continuous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path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from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Singularity/Big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Bang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to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period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at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the end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of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this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w w:val="103"/>
          <w:sz w:val="16"/>
          <w:szCs w:val="16"/>
        </w:rPr>
        <w:t>sentence.</w:t>
      </w:r>
    </w:p>
    <w:p w:rsidR="0025476A" w:rsidRDefault="0025476A" w:rsidP="00127D72">
      <w:pPr>
        <w:ind w:right="3646"/>
        <w:jc w:val="both"/>
        <w:rPr>
          <w:sz w:val="16"/>
          <w:szCs w:val="16"/>
        </w:rPr>
        <w:sectPr w:rsidR="0025476A">
          <w:type w:val="continuous"/>
          <w:pgSz w:w="11920" w:h="15880"/>
          <w:pgMar w:top="520" w:right="720" w:bottom="280" w:left="540" w:header="720" w:footer="720" w:gutter="0"/>
          <w:cols w:num="2" w:space="720" w:equalWidth="0">
            <w:col w:w="5139" w:space="357"/>
            <w:col w:w="5164"/>
          </w:cols>
        </w:sectPr>
      </w:pPr>
    </w:p>
    <w:p w:rsidR="0025476A" w:rsidRDefault="0025476A">
      <w:pPr>
        <w:spacing w:before="1" w:line="180" w:lineRule="exact"/>
        <w:rPr>
          <w:sz w:val="18"/>
          <w:szCs w:val="18"/>
        </w:rPr>
        <w:sectPr w:rsidR="0025476A">
          <w:pgSz w:w="11920" w:h="15880"/>
          <w:pgMar w:top="1080" w:right="540" w:bottom="280" w:left="740" w:header="200" w:footer="490" w:gutter="0"/>
          <w:cols w:space="720"/>
        </w:sectPr>
      </w:pPr>
    </w:p>
    <w:p w:rsidR="00446C61" w:rsidRDefault="00446C61" w:rsidP="00446C61">
      <w:pPr>
        <w:autoSpaceDE w:val="0"/>
        <w:autoSpaceDN w:val="0"/>
        <w:adjustRightInd w:val="0"/>
        <w:rPr>
          <w:rFonts w:ascii="AdvOTb83ee1dd.B" w:hAnsi="AdvOTb83ee1dd.B" w:cs="AdvOTb83ee1dd.B"/>
          <w:color w:val="000000"/>
          <w:sz w:val="16"/>
          <w:szCs w:val="16"/>
        </w:rPr>
      </w:pPr>
      <w:r>
        <w:rPr>
          <w:rFonts w:ascii="AdvOTb83ee1dd.B" w:hAnsi="AdvOTb83ee1dd.B" w:cs="AdvOTb83ee1dd.B"/>
          <w:color w:val="000000"/>
          <w:sz w:val="16"/>
          <w:szCs w:val="16"/>
        </w:rPr>
        <w:t>References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Baggott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J., 2011. The Quantum Story. Oxford University Press, Oxford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Barrow, J.D., Tipler, F.J., 1988. The Anthropic Cosmological Principle. Oxford University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Press, Oxford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Berner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R.A., 1990. Atmospheric carbon dioxide levels over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phanerozoic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time. Science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249, 1382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1386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Berner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R.A., 2003. The long-term carbon cycle, fossil fuels and atmospheric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composition. Nature 426, 323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326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Berner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R.A.,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Vandenbrooks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J.M., Ward, P.D., 2007. Evolution. Oxygen and evolution.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Science 316, 557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558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Birks, J.B., 1962. Rutherford at Manchester. Heywood, London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Bohm, D., 1980. Wholeness and the Implicate Order. Routledge, New York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Bohm, D.,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Hiley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B., 1975. On the intuitive understanding of non-locality as implied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by Quantum theory. Found. Phys. 5, 93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109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Bosch, R.J., Rodríguez-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Puyol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D.,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Bover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J., Rodríguez-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Puyol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M., 1999. Parathyroid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hormone-related protein: roles in the glomerulus. Exp.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Nephrol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7, 212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216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Case, R.M., Eisner, D., Gurney, A., Jones, O.,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Muallem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S.,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Verkhratsky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A., 2007.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Evolution of calcium homeostasis: from birth of the </w:t>
      </w:r>
      <w:r>
        <w:rPr>
          <w:rFonts w:ascii="AdvOT863180fb+fb" w:hAnsi="AdvOT863180fb+fb" w:cs="AdvOT863180fb+fb"/>
          <w:color w:val="2197D2"/>
          <w:sz w:val="13"/>
          <w:szCs w:val="13"/>
        </w:rPr>
        <w:t>fi</w:t>
      </w:r>
      <w:r>
        <w:rPr>
          <w:rFonts w:ascii="AdvOT863180fb" w:hAnsi="AdvOT863180fb" w:cs="AdvOT863180fb"/>
          <w:color w:val="2197D2"/>
          <w:sz w:val="13"/>
          <w:szCs w:val="13"/>
        </w:rPr>
        <w:t>rst cell to an omnipresent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signaling system. Cell Calcium 42, 345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350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Davies, P.C., Walker, S.I., 2016. The hidden simplicity of biology. Rep.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Prog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Phys. 79,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102601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De Duve, C., 1969. Evolution of the peroxisome. Ann. NY Acad. Sci. 168, 369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381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De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Loof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A., 2016. The cell's self-generated </w:t>
      </w:r>
      <w:r>
        <w:rPr>
          <w:rFonts w:ascii="AdvOTb0c9bf5d" w:hAnsi="AdvOTb0c9bf5d" w:cs="AdvOTb0c9bf5d"/>
          <w:color w:val="2197D2"/>
          <w:sz w:val="13"/>
          <w:szCs w:val="13"/>
        </w:rPr>
        <w:t>"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electrome</w:t>
      </w:r>
      <w:proofErr w:type="spellEnd"/>
      <w:r>
        <w:rPr>
          <w:rFonts w:ascii="AdvOTb0c9bf5d" w:hAnsi="AdvOTb0c9bf5d" w:cs="AdvOTb0c9bf5d"/>
          <w:color w:val="2197D2"/>
          <w:sz w:val="13"/>
          <w:szCs w:val="13"/>
        </w:rPr>
        <w:t>"</w:t>
      </w:r>
      <w:r>
        <w:rPr>
          <w:rFonts w:ascii="AdvOT863180fb" w:hAnsi="AdvOT863180fb" w:cs="AdvOT863180fb"/>
          <w:color w:val="2197D2"/>
          <w:sz w:val="13"/>
          <w:szCs w:val="13"/>
        </w:rPr>
        <w:t>: the biophysical essence of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the immaterial dimension of Life?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Commun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Integr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Biol. 9, e1197446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Deamer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D., 2017. The role of lipid membranes in Life's origin. Life 7 (1)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Einstein, A., 1916. Relativity: </w:t>
      </w:r>
      <w:proofErr w:type="gramStart"/>
      <w:r>
        <w:rPr>
          <w:rFonts w:ascii="AdvOT863180fb" w:hAnsi="AdvOT863180fb" w:cs="AdvOT863180fb"/>
          <w:color w:val="2197D2"/>
          <w:sz w:val="13"/>
          <w:szCs w:val="13"/>
        </w:rPr>
        <w:t>the</w:t>
      </w:r>
      <w:proofErr w:type="gramEnd"/>
      <w:r>
        <w:rPr>
          <w:rFonts w:ascii="AdvOT863180fb" w:hAnsi="AdvOT863180fb" w:cs="AdvOT863180fb"/>
          <w:color w:val="2197D2"/>
          <w:sz w:val="13"/>
          <w:szCs w:val="13"/>
        </w:rPr>
        <w:t xml:space="preserve"> Special and General Theory. H. Holt and Company,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New York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Gabald</w:t>
      </w:r>
      <w:r>
        <w:rPr>
          <w:rFonts w:ascii="AdvP4C4E59" w:hAnsi="AdvP4C4E59" w:cs="AdvP4C4E59"/>
          <w:color w:val="2197D2"/>
          <w:sz w:val="13"/>
          <w:szCs w:val="13"/>
        </w:rPr>
        <w:t>_</w:t>
      </w:r>
      <w:r>
        <w:rPr>
          <w:rFonts w:ascii="AdvOT863180fb" w:hAnsi="AdvOT863180fb" w:cs="AdvOT863180fb"/>
          <w:color w:val="2197D2"/>
          <w:sz w:val="13"/>
          <w:szCs w:val="13"/>
        </w:rPr>
        <w:t>on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T.,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Pittis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A.A., 2015. Origin and evolution of metabolic sub-cellular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compartmentalization in eukaryotes.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Biochimie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119, 262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268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Golub, M.S.,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Hogrefe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C.E.,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Malka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R., Higgins, J.M., 2014. Developmental plasticity of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red blood cell homeostasis. Am. J.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Hematol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89, 459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466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Gould, S.J., Vrba, E.S., 1982. A missing term in the science of form.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Paleobiology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8,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4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15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Gray, M.W., 2017. Lynn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Margulis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and the endosymbiont hypothesis: 50 years later.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Mol. Biol. Cell 2017 (28), 1285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1287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Gu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Z., Liu, Y., Zhang, Y.,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Jin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S., Chen, Q.,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Goltzman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D.,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Karaplis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A., Miao, D., 2012.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Absence of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PTHrP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nuclear localization and carboxyl terminus sequences leads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to abnormal brain development and function.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PLoS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One 7, e41542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Hameroff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S., 1998. Anesthesia, consciousness and hydrophobic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pockets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a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unitary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quantum hypothesis of anesthetic action.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Toxicol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Lett. 100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101, 31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39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Hameroff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S., Penrose, R., 2014. Consciousness in the universe: a review of the '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Orch</w:t>
      </w:r>
      <w:proofErr w:type="spellEnd"/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OR' theory. Phys. Life Rev. 11, 39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78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Hamley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I.W., 2007. Introduction to Soft Matter. Wiley, Hoboken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Harnad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S., 1998. Explaining consciousness: the hard problem. Trends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Cogn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Sci. 2,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234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235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Heisenberg, W., 1927.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Über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den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anschaulichen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Inhalt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der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quantentheoretischen</w:t>
      </w:r>
      <w:proofErr w:type="spellEnd"/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Kinematik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und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Mechanik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Zeitschrift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fur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Physik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43, 172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198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Heisenberg, W., 1949. The Physical Principles of the Quantum Theory. Dover Books,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Mineola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Krane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K.S., 1987. Introductory Nuclear Physics. Wiley, Hoboken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Lovelock, J., 2009. The Vanishing Face of Gaia. Basic Books, New York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Mitchell, M.J., Oliver, E.J.,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Cliffe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K.A.,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Maroto-Valer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M., 2010. A model of carbon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dioxide dissolution and mineral carbonation kinetics. Proc. Royal Soc. A 466,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1265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1290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Pauli, W., 1925.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Über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den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Zusammenhang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des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Abschlusses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der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Elektronengruppen</w:t>
      </w:r>
      <w:proofErr w:type="spellEnd"/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im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Atom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mit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der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Komplexstruktur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der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Spektren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Z. Phys. 31, 765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783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Philbrick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W.M., 1998. Parathyroid hormone-related protein is a developmental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regulatory molecule. Eur. J. Oral Sci. 106, 32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37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Polanyi, M., 1968. Life's irreducible structure. Live mechanisms and information in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DNA are boundary conditions with a sequence of boundaries above them.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Science 160, 1308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1312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Popper, K., 1963. Conjectures and Refutations. Routledge and Kegan Paul, London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Prigogine, I.,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Stengers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I., 1984. Order Out of Chaos. Bantam, New York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Purevdorj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-Gage, B., Sheehan, K.B., Hyman, L.E., 2006. Effects of low-shear modeled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microgravity on cell function, gene expression, and phenotype in Saccharomyces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cerevisiae. Appl. Environ.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Microbiol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72, 4569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4575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Rubin, L.P.,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Kifor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O., Hua, J., Brown, E.M.,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J.S., 1994. Parathyroid hormone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(PTH) and PTH-related protein stimulate surfactant phospholipid synthesis in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rat fetal lung, apparently by a mesenchymal-epithelial mechanism.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Biochim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Biophys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Acta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1223, 91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100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Schlosshauer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M., 2005.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Decoherence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the measurement problem, and interpretations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of quantum mechanics. Rev. Mod. Phys. 76, 1267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1305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Schrodinger, E., 1944. What Is Life? Cambridge University Press, Cambridge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Schuster, S.,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Marhl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M.,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H</w:t>
      </w:r>
      <w:r>
        <w:rPr>
          <w:rFonts w:ascii="AdvP4C4E59" w:hAnsi="AdvP4C4E59" w:cs="AdvP4C4E59"/>
          <w:color w:val="2197D2"/>
          <w:sz w:val="13"/>
          <w:szCs w:val="13"/>
        </w:rPr>
        <w:t>€</w:t>
      </w:r>
      <w:r>
        <w:rPr>
          <w:rFonts w:ascii="AdvOT863180fb" w:hAnsi="AdvOT863180fb" w:cs="AdvOT863180fb"/>
          <w:color w:val="2197D2"/>
          <w:sz w:val="13"/>
          <w:szCs w:val="13"/>
        </w:rPr>
        <w:t>ofer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T., 2002. Modelling of simple and complex calcium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oscillations. From single-cell responses to intercellular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signalling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. Eur. J.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Biochem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269, 1333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1355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Sherrington, C.S., 1957. Man on His Nature. Cambridge University Press, Cambridge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Sia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P.I.,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Luiten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A.N.,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Stace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T.M., Wood, J.P.,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Casson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R.J., 2014. Quantum biology of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the retina.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Clin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. Exp.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Ophthalmol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42, 582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589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Simmonds, C.S., Kovacs, C.S., 2010. Role of parathyroid hormone (PTH) and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PTHrelated</w:t>
      </w:r>
      <w:proofErr w:type="spellEnd"/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protein (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PTHrP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) in regulating mineral homeostasis during fetal development.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Crit. Rev.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Eukaryot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Gene Expr. 20, 235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273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Singh, S., 2005. Big Bang: </w:t>
      </w:r>
      <w:proofErr w:type="gramStart"/>
      <w:r>
        <w:rPr>
          <w:rFonts w:ascii="AdvOT863180fb" w:hAnsi="AdvOT863180fb" w:cs="AdvOT863180fb"/>
          <w:color w:val="2197D2"/>
          <w:sz w:val="13"/>
          <w:szCs w:val="13"/>
        </w:rPr>
        <w:t>the</w:t>
      </w:r>
      <w:proofErr w:type="gramEnd"/>
      <w:r>
        <w:rPr>
          <w:rFonts w:ascii="AdvOT863180fb" w:hAnsi="AdvOT863180fb" w:cs="AdvOT863180fb"/>
          <w:color w:val="2197D2"/>
          <w:sz w:val="13"/>
          <w:szCs w:val="13"/>
        </w:rPr>
        <w:t xml:space="preserve"> Origins of the Universe. Harper Perennial, New York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Smolin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L., 1997. The Life of the Cosmos. Oxford University Press, Oxford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J.S., 2003. Parathyroid hormone-related protein is a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gravisensor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 in lung and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bone cell biology. Adv. Space Res. 32, 1569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1576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J.S., 2015. Pleiotropy as the mechanism for evolving novelty: same signal,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different result. Biology 4, 443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459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J.S., 2016a. Life is simple-biologic complexity is an epiphenomenon. Biology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5 (2)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J.S., 2016b. The cell as the </w:t>
      </w:r>
      <w:r>
        <w:rPr>
          <w:rFonts w:ascii="AdvOT863180fb+fb" w:hAnsi="AdvOT863180fb+fb" w:cs="AdvOT863180fb+fb"/>
          <w:color w:val="2197D2"/>
          <w:sz w:val="13"/>
          <w:szCs w:val="13"/>
        </w:rPr>
        <w:t>fi</w:t>
      </w:r>
      <w:r>
        <w:rPr>
          <w:rFonts w:ascii="AdvOT863180fb" w:hAnsi="AdvOT863180fb" w:cs="AdvOT863180fb"/>
          <w:color w:val="2197D2"/>
          <w:sz w:val="13"/>
          <w:szCs w:val="13"/>
        </w:rPr>
        <w:t>rst niche construction. Biology 5 (2)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J.S., 2016c. Heterochrony as diachronically modi</w:t>
      </w:r>
      <w:r>
        <w:rPr>
          <w:rFonts w:ascii="AdvOT863180fb+fb" w:hAnsi="AdvOT863180fb+fb" w:cs="AdvOT863180fb+fb"/>
          <w:color w:val="2197D2"/>
          <w:sz w:val="13"/>
          <w:szCs w:val="13"/>
        </w:rPr>
        <w:t>fi</w:t>
      </w:r>
      <w:r>
        <w:rPr>
          <w:rFonts w:ascii="AdvOT863180fb" w:hAnsi="AdvOT863180fb" w:cs="AdvOT863180fb"/>
          <w:color w:val="2197D2"/>
          <w:sz w:val="13"/>
          <w:szCs w:val="13"/>
        </w:rPr>
        <w:t>ed cell-cell interactions.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bookmarkStart w:id="0" w:name="_GoBack"/>
      <w:r>
        <w:rPr>
          <w:rFonts w:ascii="AdvOT863180fb" w:hAnsi="AdvOT863180fb" w:cs="AdvOT863180fb"/>
          <w:color w:val="2197D2"/>
          <w:sz w:val="13"/>
          <w:szCs w:val="13"/>
        </w:rPr>
        <w:t>Biology 5 (1)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J.S., </w:t>
      </w:r>
      <w:proofErr w:type="spellStart"/>
      <w:proofErr w:type="gramStart"/>
      <w:r>
        <w:rPr>
          <w:rFonts w:ascii="AdvOT863180fb" w:hAnsi="AdvOT863180fb" w:cs="AdvOT863180fb"/>
          <w:color w:val="2197D2"/>
          <w:sz w:val="13"/>
          <w:szCs w:val="13"/>
        </w:rPr>
        <w:t>Miller,W.B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</w:t>
      </w:r>
      <w:proofErr w:type="gramEnd"/>
      <w:r>
        <w:rPr>
          <w:rFonts w:ascii="AdvOT863180fb" w:hAnsi="AdvOT863180fb" w:cs="AdvOT863180fb"/>
          <w:color w:val="2197D2"/>
          <w:sz w:val="13"/>
          <w:szCs w:val="13"/>
        </w:rPr>
        <w:t>, 2016a. The unicellular state as a point source in a Quantum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biological system. Biology 5 (2)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J.S., Miller Jr., W.B., 2016b. On the evolution of the mammalian brain. Front.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Syst.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Neurosci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10, 31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J.S., Miller, W.B., 2016c. Phenotype as agent for epigenetic inheritance.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Biology 5 (3)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J.S., Miller Jr., W.B., 2017. The resolution of ambiguity as the basis for life: a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cellular bridge between Western reductionism and Eastern holism.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Prog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Biophys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Mol. Biol. 131, 288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297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J.S.,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Rehan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V.K., 2011. A cell-molecular approach predicts vertebrate evolution.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Mol. Biol.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Evol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28, 2973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2981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J.S.,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Rehan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V.K., 2012. Evolutionary Biology, Cell-cell Communication and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Complex Disease. Wiley, Hoboken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Torday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J.S.,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Rehan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V.K., 2017. Evolution, the Logic of Biology. London. Wiley-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Blackwell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Valance, C., 2017.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Astrochemistry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World Scienti</w:t>
      </w:r>
      <w:r>
        <w:rPr>
          <w:rFonts w:ascii="AdvOT863180fb+fb" w:hAnsi="AdvOT863180fb+fb" w:cs="AdvOT863180fb+fb"/>
          <w:color w:val="2197D2"/>
          <w:sz w:val="13"/>
          <w:szCs w:val="13"/>
        </w:rPr>
        <w:t>fi</w:t>
      </w:r>
      <w:r>
        <w:rPr>
          <w:rFonts w:ascii="AdvOT863180fb" w:hAnsi="AdvOT863180fb" w:cs="AdvOT863180fb"/>
          <w:color w:val="2197D2"/>
          <w:sz w:val="13"/>
          <w:szCs w:val="13"/>
        </w:rPr>
        <w:t>c Publishing Company,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Hackensack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Waddington, C., 1957. The Strategy of the Genes. Routledge,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Oxfordshire</w:t>
      </w:r>
      <w:proofErr w:type="spellEnd"/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Zhang, X., Ho, S.M., 2011. Epigenetics meets endocrinology. J. Mol.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Endocrinol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. 46,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000000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11</w:t>
      </w:r>
      <w:r>
        <w:rPr>
          <w:rFonts w:ascii="AdvPS44A44B" w:hAnsi="AdvPS44A44B" w:cs="AdvPS44A44B"/>
          <w:color w:val="2197D2"/>
          <w:sz w:val="13"/>
          <w:szCs w:val="13"/>
        </w:rPr>
        <w:t>e</w:t>
      </w:r>
      <w:r>
        <w:rPr>
          <w:rFonts w:ascii="AdvOT863180fb" w:hAnsi="AdvOT863180fb" w:cs="AdvOT863180fb"/>
          <w:color w:val="2197D2"/>
          <w:sz w:val="13"/>
          <w:szCs w:val="13"/>
        </w:rPr>
        <w:t>32</w:t>
      </w:r>
      <w:r>
        <w:rPr>
          <w:rFonts w:ascii="AdvOT863180fb" w:hAnsi="AdvOT863180fb" w:cs="AdvOT863180fb"/>
          <w:color w:val="000000"/>
          <w:sz w:val="13"/>
          <w:szCs w:val="13"/>
        </w:rPr>
        <w:t>.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 xml:space="preserve">Zhang, J., Hess, P.W.,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Kyprianidis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A., Becker, P., Lee, A., Smith, J., Pagano, G.,</w:t>
      </w:r>
    </w:p>
    <w:p w:rsidR="00446C61" w:rsidRDefault="00446C61" w:rsidP="00446C61">
      <w:pPr>
        <w:autoSpaceDE w:val="0"/>
        <w:autoSpaceDN w:val="0"/>
        <w:adjustRightInd w:val="0"/>
        <w:rPr>
          <w:rFonts w:ascii="AdvOT863180fb" w:hAnsi="AdvOT863180fb" w:cs="AdvOT863180fb"/>
          <w:color w:val="2197D2"/>
          <w:sz w:val="13"/>
          <w:szCs w:val="13"/>
        </w:rPr>
      </w:pP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Potirniche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 xml:space="preserve">, I.-D., Potter, A.C., </w:t>
      </w:r>
      <w:proofErr w:type="spellStart"/>
      <w:r>
        <w:rPr>
          <w:rFonts w:ascii="AdvOT863180fb" w:hAnsi="AdvOT863180fb" w:cs="AdvOT863180fb"/>
          <w:color w:val="2197D2"/>
          <w:sz w:val="13"/>
          <w:szCs w:val="13"/>
        </w:rPr>
        <w:t>Vishwanath</w:t>
      </w:r>
      <w:proofErr w:type="spellEnd"/>
      <w:r>
        <w:rPr>
          <w:rFonts w:ascii="AdvOT863180fb" w:hAnsi="AdvOT863180fb" w:cs="AdvOT863180fb"/>
          <w:color w:val="2197D2"/>
          <w:sz w:val="13"/>
          <w:szCs w:val="13"/>
        </w:rPr>
        <w:t>, A., Yao, N.Y., Monroe, C., 2017.</w:t>
      </w:r>
    </w:p>
    <w:p w:rsidR="0025476A" w:rsidRDefault="00446C61" w:rsidP="00446C61">
      <w:pPr>
        <w:spacing w:before="38"/>
        <w:rPr>
          <w:sz w:val="12"/>
          <w:szCs w:val="12"/>
        </w:rPr>
      </w:pPr>
      <w:r>
        <w:rPr>
          <w:rFonts w:ascii="AdvOT863180fb" w:hAnsi="AdvOT863180fb" w:cs="AdvOT863180fb"/>
          <w:color w:val="2197D2"/>
          <w:sz w:val="13"/>
          <w:szCs w:val="13"/>
        </w:rPr>
        <w:t>Observation of a discrete time crystal. Nature 543, 217</w:t>
      </w:r>
      <w:bookmarkEnd w:id="0"/>
    </w:p>
    <w:sectPr w:rsidR="0025476A">
      <w:type w:val="continuous"/>
      <w:pgSz w:w="11920" w:h="15880"/>
      <w:pgMar w:top="520" w:right="540" w:bottom="280" w:left="740" w:header="720" w:footer="720" w:gutter="0"/>
      <w:cols w:num="2" w:space="720" w:equalWidth="0">
        <w:col w:w="5133" w:space="357"/>
        <w:col w:w="515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12D" w:rsidRDefault="00DC712D">
      <w:r>
        <w:separator/>
      </w:r>
    </w:p>
  </w:endnote>
  <w:endnote w:type="continuationSeparator" w:id="0">
    <w:p w:rsidR="00DC712D" w:rsidRDefault="00DC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OTb83ee1dd.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863180f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4A44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863180fb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b0c9bf5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A5" w:rsidRDefault="00FA75A5">
    <w:pPr>
      <w:spacing w:line="200" w:lineRule="exact"/>
    </w:pPr>
    <w:r>
      <w:pict>
        <v:group id="_x0000_s2109" style="position:absolute;margin-left:42.45pt;margin-top:759.65pt;width:520.15pt;height:33.7pt;z-index:-251661312;mso-position-horizontal-relative:page;mso-position-vertical-relative:page" coordorigin="849,15193" coordsize="10403,674">
          <v:shape id="_x0000_s2118" style="position:absolute;left:850;top:15194;width:10401;height:672" coordorigin="850,15194" coordsize="10401,672" path="m850,15866r10401,l11251,15194r-10401,l850,15866xe" fillcolor="#bfbfbf" stroked="f">
            <v:path arrowok="t"/>
          </v:shape>
          <v:shape id="_x0000_s2117" style="position:absolute;left:850;top:15194;width:0;height:0" coordorigin="850,15194" coordsize="0,0" path="m850,15194r,e" filled="f" strokeweight=".1pt">
            <v:path arrowok="t"/>
          </v:shape>
          <v:shape id="_x0000_s2116" style="position:absolute;left:850;top:15194;width:10401;height:10" coordorigin="850,15194" coordsize="10401,10" path="m850,15194r10401,l11241,15204r-10380,e" filled="f" strokeweight="0">
            <v:path arrowok="t"/>
          </v:shape>
          <v:shape id="_x0000_s2115" style="position:absolute;left:11251;top:15194;width:0;height:0" coordorigin="11251,15194" coordsize="0,0" path="m11251,15194r,e" filled="f" strokeweight=".1pt">
            <v:path arrowok="t"/>
          </v:shape>
          <v:shape id="_x0000_s2114" style="position:absolute;left:11241;top:15194;width:10;height:672" coordorigin="11241,15194" coordsize="10,672" path="m11251,15194r,672l11241,15856r,-652e" filled="f" strokeweight="0">
            <v:path arrowok="t"/>
          </v:shape>
          <v:shape id="_x0000_s2113" style="position:absolute;left:11251;top:15866;width:0;height:0" coordorigin="11251,15866" coordsize="0,0" path="m11251,15866r,e" filled="f" strokeweight=".1pt">
            <v:path arrowok="t"/>
          </v:shape>
          <v:shape id="_x0000_s2112" style="position:absolute;left:850;top:15856;width:10401;height:10" coordorigin="850,15856" coordsize="10401,10" path="m11251,15866r-10401,l861,15856r10380,e" filled="f" strokeweight="0">
            <v:path arrowok="t"/>
          </v:shape>
          <v:shape id="_x0000_s2111" style="position:absolute;left:850;top:15866;width:0;height:0" coordorigin="850,15866" coordsize="0,0" path="m850,15866r,e" filled="f" strokeweight=".1pt">
            <v:path arrowok="t"/>
          </v:shape>
          <v:shape id="_x0000_s2110" style="position:absolute;left:850;top:15194;width:10;height:672" coordorigin="850,15194" coordsize="10,672" path="m850,15866r,-672l861,15204r,652e" fill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12D" w:rsidRDefault="00DC712D">
      <w:r>
        <w:separator/>
      </w:r>
    </w:p>
  </w:footnote>
  <w:footnote w:type="continuationSeparator" w:id="0">
    <w:p w:rsidR="00DC712D" w:rsidRDefault="00DC7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A5" w:rsidRDefault="00FA75A5">
    <w:pPr>
      <w:spacing w:line="200" w:lineRule="exact"/>
    </w:pPr>
    <w:r>
      <w:pict>
        <v:group id="_x0000_s2121" style="position:absolute;margin-left:32.3pt;margin-top:10pt;width:521.05pt;height:16.6pt;z-index:-251664384;mso-position-horizontal-relative:page;mso-position-vertical-relative:page" coordorigin="646,200" coordsize="10421,332">
          <v:shape id="_x0000_s2142" style="position:absolute;left:656;top:210;width:10401;height:312" coordorigin="656,210" coordsize="10401,312" path="m656,522r10401,l11057,210,656,210r,312xe" fillcolor="#c1c3c5" stroked="f">
            <v:path arrowok="t"/>
          </v:shape>
          <v:shape id="_x0000_s2141" style="position:absolute;left:4308;top:255;width:2589;height:211" coordorigin="4308,255" coordsize="2589,211" path="m5002,367r,-6l5006,328r11,-21l5032,296r16,-5l5052,291r27,7l5092,313r4,13l5138,326r-3,-17l5126,292r-13,-16l5094,264r-25,-8l5051,255r-21,2l5011,264r-17,10l4979,289r-10,20l4962,332r-3,28l4959,361r3,27l4968,412r11,19l4993,446r17,11l5030,463r21,2l5075,463r21,-8l5112,443r13,-16l5134,407r4,-15l5096,392r-9,21l5071,426r-19,3l5030,424r-15,-13l5006,391r-4,-24xe" fillcolor="#fdfdfd" stroked="f">
            <v:path arrowok="t"/>
          </v:shape>
          <v:shape id="_x0000_s2140" style="position:absolute;left:4308;top:255;width:2589;height:211" coordorigin="4308,255" coordsize="2589,211" path="m6770,367r22,7l6799,375r22,5l6845,388r12,13l6857,405r-9,19l6826,431r-11,l6786,424r-12,-15l6773,399r-41,l6734,414r6,16l6752,446r20,12l6802,465r16,l6833,464r19,-4l6873,450r16,-18l6897,404r,-4l6892,376r-13,-15l6861,351r-16,-5l6796,334r-9,-2l6775,329r,-16l6785,295r22,-6l6809,289r30,8l6849,312r1,8l6891,320r-3,-16l6881,287r-14,-16l6846,260r-31,-5l6813,255r-34,4l6757,270r-14,16l6737,302r-1,14l6740,342r13,16l6770,367xe" fillcolor="#fdfdfd" stroked="f">
            <v:path arrowok="t"/>
          </v:shape>
          <v:shape id="_x0000_s2139" style="position:absolute;left:4308;top:255;width:2589;height:211" coordorigin="4308,255" coordsize="2589,211" path="m6585,367r21,7l6613,375r22,5l6659,388r12,13l6671,405r-9,19l6640,431r-11,l6600,424r-12,-15l6587,399r-40,l6548,414r6,16l6566,446r20,12l6616,465r16,l6647,464r20,-4l6687,450r17,-18l6711,404r,-4l6706,376r-13,-15l6675,351r-16,-5l6610,334r-8,-2l6589,329r,-16l6599,295r22,-6l6624,289r29,8l6663,312r2,8l6705,320r-2,-16l6695,287r-14,-16l6660,260r-31,-5l6627,255r-34,4l6571,270r-13,16l6551,302r-1,14l6554,342r13,16l6585,367xe" fillcolor="#fdfdfd" stroked="f">
            <v:path arrowok="t"/>
          </v:shape>
          <v:shape id="_x0000_s2138" style="position:absolute;left:4308;top:255;width:2589;height:211" coordorigin="4308,255" coordsize="2589,211" path="m6412,296r106,l6518,260r-147,l6371,460r152,l6523,425r-111,l6412,373r98,l6510,338r-98,l6412,296xe" fillcolor="#fdfdfd" stroked="f">
            <v:path arrowok="t"/>
          </v:shape>
          <v:shape id="_x0000_s2137" style="position:absolute;left:4308;top:255;width:2589;height:211" coordorigin="4308,255" coordsize="2589,211" path="m6331,445r-1,-28l6330,415r-4,-29l6317,371r-13,-7l6322,353r10,-18l6335,317r-2,-15l6325,284r-16,-15l6281,260r-9,l6171,260r,200l6212,460r,-78l6255,382r6,-34l6212,348r,-53l6289,295r4,15l6293,321r-7,20l6287,405r1,15l6289,444r3,16l6292,460r47,l6339,455r-8,-10xe" fillcolor="#fdfdfd" stroked="f">
            <v:path arrowok="t"/>
          </v:shape>
          <v:shape id="_x0000_s2136" style="position:absolute;left:4308;top:255;width:2589;height:211" coordorigin="4308,255" coordsize="2589,211" path="m6280,387r7,18l6286,341r-21,7l6261,348r-6,34l6280,387xe" fillcolor="#fdfdfd" stroked="f">
            <v:path arrowok="t"/>
          </v:shape>
          <v:shape id="_x0000_s2135" style="position:absolute;left:4308;top:255;width:2589;height:211" coordorigin="4308,255" coordsize="2589,211" path="m6097,322r-3,17l6074,353r1,35l6105,382r19,-14l6134,349r4,-18l6139,324r-4,-24l6125,281r-15,-13l6088,261r-11,-1l6027,295r33,l6086,300r10,15l6097,322xe" fillcolor="#fdfdfd" stroked="f">
            <v:path arrowok="t"/>
          </v:shape>
          <v:shape id="_x0000_s2134" style="position:absolute;left:4308;top:255;width:2589;height:211" coordorigin="4308,255" coordsize="2589,211" path="m6074,353r-8,1l6027,354r,-59l6077,260r-92,l5985,460r42,l6027,388r48,l6074,353xe" fillcolor="#fdfdfd" stroked="f">
            <v:path arrowok="t"/>
          </v:shape>
          <v:shape id="_x0000_s2133" style="position:absolute;left:4308;top:255;width:2589;height:211" coordorigin="4308,255" coordsize="2589,211" path="m5690,260r,200l5729,460r,-142l5730,318r81,142l5853,460r,-200l5814,260r,140l5814,400,5734,260r-44,xe" fillcolor="#fdfdfd" stroked="f">
            <v:path arrowok="t"/>
          </v:shape>
          <v:shape id="_x0000_s2132" style="position:absolute;left:4308;top:255;width:2589;height:211" coordorigin="4308,255" coordsize="2589,211" path="m5378,296r106,l5484,260r-147,l5337,460r152,l5489,425r-111,l5378,373r98,l5476,338r-98,l5378,296xe" fillcolor="#fdfdfd" stroked="f">
            <v:path arrowok="t"/>
          </v:shape>
          <v:shape id="_x0000_s2131" style="position:absolute;left:4308;top:255;width:2589;height:211" coordorigin="4308,255" coordsize="2589,211" path="m5613,260r,200l5655,460r,-200l5613,260xe" fillcolor="#fdfdfd" stroked="f">
            <v:path arrowok="t"/>
          </v:shape>
          <v:shape id="_x0000_s2130" style="position:absolute;left:4308;top:255;width:2589;height:211" coordorigin="4308,255" coordsize="2589,211" path="m5210,424r,-164l5169,260r,200l5310,460r,-36l5210,424xe" fillcolor="#fdfdfd" stroked="f">
            <v:path arrowok="t"/>
          </v:shape>
          <v:shape id="_x0000_s2129" style="position:absolute;left:4308;top:255;width:2589;height:211" coordorigin="4308,255" coordsize="2589,211" path="m4890,260r,200l4932,460r,-200l4890,260xe" fillcolor="#fdfdfd" stroked="f">
            <v:path arrowok="t"/>
          </v:shape>
          <v:shape id="_x0000_s2128" style="position:absolute;left:4308;top:255;width:2589;height:211" coordorigin="4308,255" coordsize="2589,211" path="m4768,460r42,l4810,296r60,l4870,260r-163,l4707,296r61,l4768,460xe" fillcolor="#fdfdfd" stroked="f">
            <v:path arrowok="t"/>
          </v:shape>
          <v:shape id="_x0000_s2127" style="position:absolute;left:4308;top:255;width:2589;height:211" coordorigin="4308,255" coordsize="2589,211" path="m4684,445r-1,-28l4683,415r-3,-29l4670,371r-12,-7l4675,353r11,-18l4689,317r-3,-15l4678,284r-16,-15l4634,260r-8,l4524,260r,200l4565,460r,-78l4609,382r5,-34l4565,348r,-53l4642,295r5,15l4647,321r-7,20l4641,405r,15l4642,444r3,16l4646,460r46,l4692,455r-8,-10xe" fillcolor="#fdfdfd" stroked="f">
            <v:path arrowok="t"/>
          </v:shape>
          <v:shape id="_x0000_s2126" style="position:absolute;left:4308;top:255;width:2589;height:211" coordorigin="4308,255" coordsize="2589,211" path="m4633,387r8,18l4640,341r-22,7l4614,348r-5,34l4633,387xe" fillcolor="#fdfdfd" stroked="f">
            <v:path arrowok="t"/>
          </v:shape>
          <v:shape id="_x0000_s2125" style="position:absolute;left:4308;top:255;width:2589;height:211" coordorigin="4308,255" coordsize="2589,211" path="m4403,305r1,l4429,385r-51,l4366,419r74,l4453,460r46,l4428,260r-25,45xe" fillcolor="#fdfdfd" stroked="f">
            <v:path arrowok="t"/>
          </v:shape>
          <v:shape id="_x0000_s2124" style="position:absolute;left:4308;top:255;width:2589;height:211" coordorigin="4308,255" coordsize="2589,211" path="m4380,260r-72,200l4352,460r14,-41l4378,385r25,-80l4428,260r-48,xe" fillcolor="#fdfdfd" stroked="f">
            <v:path arrowok="t"/>
          </v:shape>
          <v:shape id="_x0000_s2123" style="position:absolute;left:5634;top:260;width:0;height:200" coordorigin="5634,260" coordsize="0,200" path="m5634,260r,200e" filled="f" strokecolor="#fdfdfd" strokeweight=".77325mm">
            <v:path arrowok="t"/>
          </v:shape>
          <v:shape id="_x0000_s2122" style="position:absolute;left:4911;top:260;width:0;height:200" coordorigin="4911,260" coordsize="0,200" path="m4911,260r,200e" filled="f" strokecolor="#fdfdfd" strokeweight=".7732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30.8pt;margin-top:46.8pt;width:7.65pt;height:8.4pt;z-index:-251663360;mso-position-horizontal-relative:page;mso-position-vertical-relative:page" filled="f" stroked="f">
          <v:textbox inset="0,0,0,0">
            <w:txbxContent>
              <w:p w:rsidR="00FA75A5" w:rsidRDefault="00FA75A5">
                <w:pPr>
                  <w:spacing w:before="9"/>
                  <w:ind w:left="40"/>
                  <w:rPr>
                    <w:sz w:val="12"/>
                    <w:szCs w:val="12"/>
                  </w:rPr>
                </w:pPr>
                <w:r>
                  <w:fldChar w:fldCharType="begin"/>
                </w:r>
                <w:r>
                  <w:rPr>
                    <w:w w:val="106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 w:rsidR="006743D8">
                  <w:rPr>
                    <w:noProof/>
                    <w:w w:val="106"/>
                    <w:sz w:val="12"/>
                    <w:szCs w:val="1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187.95pt;margin-top:46.75pt;width:209.75pt;height:8.4pt;z-index:-251662336;mso-position-horizontal-relative:page;mso-position-vertical-relative:page" filled="f" stroked="f">
          <v:textbox inset="0,0,0,0">
            <w:txbxContent>
              <w:p w:rsidR="00FA75A5" w:rsidRDefault="00FA75A5">
                <w:pPr>
                  <w:spacing w:before="11"/>
                  <w:ind w:left="20"/>
                  <w:rPr>
                    <w:sz w:val="12"/>
                    <w:szCs w:val="12"/>
                  </w:rPr>
                </w:pPr>
                <w:r>
                  <w:rPr>
                    <w:w w:val="106"/>
                    <w:sz w:val="12"/>
                    <w:szCs w:val="12"/>
                  </w:rPr>
                  <w:t>J.S.</w:t>
                </w:r>
                <w:r>
                  <w:rPr>
                    <w:sz w:val="12"/>
                    <w:szCs w:val="12"/>
                  </w:rPr>
                  <w:t xml:space="preserve"> </w:t>
                </w:r>
                <w:proofErr w:type="spellStart"/>
                <w:r>
                  <w:rPr>
                    <w:w w:val="106"/>
                    <w:sz w:val="12"/>
                    <w:szCs w:val="12"/>
                  </w:rPr>
                  <w:t>Torday</w:t>
                </w:r>
                <w:proofErr w:type="spellEnd"/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/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Progress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in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Biophysics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and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Molecular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Biology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xxx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(2017)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1e5</w:t>
                </w:r>
              </w:p>
            </w:txbxContent>
          </v:textbox>
          <w10:wrap anchorx="page" anchory="page"/>
        </v:shape>
      </w:pict>
    </w:r>
  </w:p>
  <w:p w:rsidR="00FA75A5" w:rsidRDefault="00FA75A5"/>
  <w:p w:rsidR="00FA75A5" w:rsidRDefault="00FA75A5">
    <w:pPr>
      <w:spacing w:line="200" w:lineRule="exact"/>
    </w:pPr>
    <w:r>
      <w:pict>
        <v:group id="_x0000_s2143" style="position:absolute;margin-left:42.5pt;margin-top:10.5pt;width:520pt;height:15.6pt;z-index:-251665408;mso-position-horizontal-relative:page;mso-position-vertical-relative:page" coordorigin="850,210" coordsize="10400,312">
          <v:shape id="_x0000_s2164" style="position:absolute;left:850;top:210;width:10400;height:312" coordorigin="850,210" coordsize="10400,312" path="m11250,210l850,210r,312l11250,522r,-312xe" fillcolor="#c1c3c5" stroked="f">
            <v:path arrowok="t"/>
          </v:shape>
          <v:shape id="_x0000_s2163" style="position:absolute;left:4502;top:255;width:2589;height:211" coordorigin="4502,255" coordsize="2589,211" path="m5196,367r,-6l5201,328r10,-21l5226,296r16,-5l5246,291r27,7l5286,313r4,13l5332,326r-3,-17l5321,292r-14,-16l5288,264r-25,-8l5246,255r-22,2l5205,264r-17,10l5174,289r-11,20l5156,332r-2,28l5154,361r2,27l5162,412r11,19l5187,446r17,11l5224,463r21,2l5269,463r21,-8l5306,443r13,-16l5328,407r4,-15l5290,392r-9,21l5265,426r-19,3l5224,424r-15,-13l5200,391r-4,-24xe" fillcolor="#fdfdfd" stroked="f">
            <v:path arrowok="t"/>
          </v:shape>
          <v:shape id="_x0000_s2162" style="position:absolute;left:4502;top:255;width:2589;height:211" coordorigin="4502,255" coordsize="2589,211" path="m6965,367r21,7l6993,375r22,5l7039,388r12,13l7051,405r-9,19l7020,431r-11,l6980,424r-12,-15l6967,399r-40,l6928,414r6,16l6946,446r20,12l6996,465r16,l7027,464r20,-4l7067,450r16,-18l7091,404r,-4l7086,376r-13,-15l7055,351r-16,-5l6990,334r-8,-2l6969,329r,-16l6979,295r22,-6l7004,289r29,8l7043,312r2,8l7085,320r-3,-16l7075,287r-14,-16l7040,260r-31,-5l7007,255r-34,4l6951,270r-13,16l6931,302r-1,14l6934,342r13,16l6965,367xe" fillcolor="#fdfdfd" stroked="f">
            <v:path arrowok="t"/>
          </v:shape>
          <v:shape id="_x0000_s2161" style="position:absolute;left:4502;top:255;width:2589;height:211" coordorigin="4502,255" coordsize="2589,211" path="m6779,367r21,7l6807,375r22,5l6853,388r12,13l6865,405r-9,19l6835,431r-12,l6794,424r-11,-15l6781,399r-40,l6742,414r6,16l6760,446r20,12l6810,465r16,l6841,464r20,-4l6881,450r17,-18l6905,404r,-4l6900,376r-13,-15l6869,351r-16,-5l6804,334r-8,-2l6783,329r,-16l6793,295r22,-6l6818,289r29,8l6857,312r2,8l6899,320r-2,-16l6889,287r-14,-16l6854,260r-31,-5l6821,255r-34,4l6765,270r-13,16l6745,302r-1,14l6748,342r13,16l6779,367xe" fillcolor="#fdfdfd" stroked="f">
            <v:path arrowok="t"/>
          </v:shape>
          <v:shape id="_x0000_s2160" style="position:absolute;left:4502;top:255;width:2589;height:211" coordorigin="4502,255" coordsize="2589,211" path="m6606,296r107,l6713,260r-148,l6565,460r152,l6717,425r-111,l6606,373r98,l6704,338r-98,l6606,296xe" fillcolor="#fdfdfd" stroked="f">
            <v:path arrowok="t"/>
          </v:shape>
          <v:shape id="_x0000_s2159" style="position:absolute;left:4502;top:255;width:2589;height:211" coordorigin="4502,255" coordsize="2589,211" path="m6525,445r-1,-28l6524,415r-4,-29l6511,371r-13,-7l6516,353r10,-18l6529,317r-2,-15l6519,284r-16,-15l6475,260r-9,l6365,260r,200l6406,460r,-78l6449,382r6,-34l6406,348r,-53l6483,295r4,15l6487,321r-7,20l6481,405r1,15l6483,444r3,16l6486,460r47,l6533,455r-8,-10xe" fillcolor="#fdfdfd" stroked="f">
            <v:path arrowok="t"/>
          </v:shape>
          <v:shape id="_x0000_s2158" style="position:absolute;left:4502;top:255;width:2589;height:211" coordorigin="4502,255" coordsize="2589,211" path="m6474,387r7,18l6480,341r-21,7l6455,348r-6,34l6474,387xe" fillcolor="#fdfdfd" stroked="f">
            <v:path arrowok="t"/>
          </v:shape>
          <v:shape id="_x0000_s2157" style="position:absolute;left:4502;top:255;width:2589;height:211" coordorigin="4502,255" coordsize="2589,211" path="m6291,322r-3,17l6268,353r1,35l6299,382r19,-14l6328,349r4,-18l6333,324r-4,-24l6320,281r-16,-13l6282,261r-11,-1l6221,295r33,l6280,300r11,15l6291,322xe" fillcolor="#fdfdfd" stroked="f">
            <v:path arrowok="t"/>
          </v:shape>
          <v:shape id="_x0000_s2156" style="position:absolute;left:4502;top:255;width:2589;height:211" coordorigin="4502,255" coordsize="2589,211" path="m6268,353r-8,1l6221,354r,-59l6271,260r-92,l6179,460r42,l6221,388r48,l6268,353xe" fillcolor="#fdfdfd" stroked="f">
            <v:path arrowok="t"/>
          </v:shape>
          <v:shape id="_x0000_s2155" style="position:absolute;left:4502;top:255;width:2589;height:211" coordorigin="4502,255" coordsize="2589,211" path="m5884,260r,200l5923,460r,-142l5924,318r81,142l6047,460r,-200l6008,260r,140l6008,400,5928,260r-44,xe" fillcolor="#fdfdfd" stroked="f">
            <v:path arrowok="t"/>
          </v:shape>
          <v:shape id="_x0000_s2154" style="position:absolute;left:4502;top:255;width:2589;height:211" coordorigin="4502,255" coordsize="2589,211" path="m5572,296r106,l5678,260r-147,l5531,460r152,l5683,425r-111,l5572,373r98,l5670,338r-98,l5572,296xe" fillcolor="#fdfdfd" stroked="f">
            <v:path arrowok="t"/>
          </v:shape>
          <v:shape id="_x0000_s2153" style="position:absolute;left:4502;top:255;width:2589;height:211" coordorigin="4502,255" coordsize="2589,211" path="m5807,260r,200l5849,460r,-200l5807,260xe" fillcolor="#fdfdfd" stroked="f">
            <v:path arrowok="t"/>
          </v:shape>
          <v:shape id="_x0000_s2152" style="position:absolute;left:4502;top:255;width:2589;height:211" coordorigin="4502,255" coordsize="2589,211" path="m5405,424r,-164l5363,260r,200l5504,460r,-36l5405,424xe" fillcolor="#fdfdfd" stroked="f">
            <v:path arrowok="t"/>
          </v:shape>
          <v:shape id="_x0000_s2151" style="position:absolute;left:4502;top:255;width:2589;height:211" coordorigin="4502,255" coordsize="2589,211" path="m5084,260r,200l5126,460r,-200l5084,260xe" fillcolor="#fdfdfd" stroked="f">
            <v:path arrowok="t"/>
          </v:shape>
          <v:shape id="_x0000_s2150" style="position:absolute;left:4502;top:255;width:2589;height:211" coordorigin="4502,255" coordsize="2589,211" path="m4962,460r42,l5004,296r60,l5064,260r-163,l4901,296r61,l4962,460xe" fillcolor="#fdfdfd" stroked="f">
            <v:path arrowok="t"/>
          </v:shape>
          <v:shape id="_x0000_s2149" style="position:absolute;left:4502;top:255;width:2589;height:211" coordorigin="4502,255" coordsize="2589,211" path="m4878,445r-1,-28l4877,415r-3,-29l4864,371r-12,-7l4869,353r11,-18l4883,317r-2,-15l4873,284r-17,-15l4828,260r-8,l4718,260r,200l4759,460r,-78l4803,382r5,-34l4759,348r,-53l4836,295r5,15l4841,321r-7,20l4835,405r,15l4836,444r4,16l4840,460r46,l4886,455r-8,-10xe" fillcolor="#fdfdfd" stroked="f">
            <v:path arrowok="t"/>
          </v:shape>
          <v:shape id="_x0000_s2148" style="position:absolute;left:4502;top:255;width:2589;height:211" coordorigin="4502,255" coordsize="2589,211" path="m4827,387r8,18l4834,341r-22,7l4808,348r-5,34l4827,387xe" fillcolor="#fdfdfd" stroked="f">
            <v:path arrowok="t"/>
          </v:shape>
          <v:shape id="_x0000_s2147" style="position:absolute;left:4502;top:255;width:2589;height:211" coordorigin="4502,255" coordsize="2589,211" path="m4597,305r1,l4623,385r-51,l4560,419r74,l4647,460r46,l4622,260r-25,45xe" fillcolor="#fdfdfd" stroked="f">
            <v:path arrowok="t"/>
          </v:shape>
          <v:shape id="_x0000_s2146" style="position:absolute;left:4502;top:255;width:2589;height:211" coordorigin="4502,255" coordsize="2589,211" path="m4574,260r-72,200l4547,460r13,-41l4572,385r25,-80l4622,260r-48,xe" fillcolor="#fdfdfd" stroked="f">
            <v:path arrowok="t"/>
          </v:shape>
          <v:shape id="_x0000_s2145" style="position:absolute;left:5828;top:260;width:0;height:200" coordorigin="5828,260" coordsize="0,200" path="m5828,260r,200e" filled="f" strokecolor="#fdfdfd" strokeweight=".77325mm">
            <v:path arrowok="t"/>
          </v:shape>
          <v:shape id="_x0000_s2144" style="position:absolute;left:5105;top:260;width:0;height:200" coordorigin="5105,260" coordsize="0,200" path="m5105,260r,200e" filled="f" strokecolor="#fdfdfd" strokeweight=".77328mm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A5" w:rsidRDefault="00FA75A5" w:rsidP="00127D72">
    <w:pPr>
      <w:spacing w:line="200" w:lineRule="exact"/>
    </w:pPr>
    <w:r>
      <w:pict>
        <v:group id="_x0000_s2051" style="position:absolute;margin-left:32.3pt;margin-top:10pt;width:521.05pt;height:16.6pt;z-index:-251654144;mso-position-horizontal-relative:page;mso-position-vertical-relative:page" coordorigin="646,200" coordsize="10421,332">
          <v:shape id="_x0000_s2072" style="position:absolute;left:656;top:210;width:10401;height:312" coordorigin="656,210" coordsize="10401,312" path="m656,522r10401,l11057,210,656,210r,312xe" fillcolor="#c1c3c5" stroked="f">
            <v:path arrowok="t"/>
          </v:shape>
          <v:shape id="_x0000_s2071" style="position:absolute;left:4308;top:255;width:2589;height:211" coordorigin="4308,255" coordsize="2589,211" path="m5002,367r,-6l5006,328r11,-21l5032,296r16,-5l5052,291r27,7l5092,313r4,13l5138,326r-3,-17l5126,292r-13,-16l5094,264r-25,-8l5051,255r-21,2l5011,264r-17,10l4979,289r-10,20l4962,332r-3,28l4959,361r3,27l4968,412r11,19l4993,446r17,11l5030,463r21,2l5075,463r21,-8l5112,443r13,-16l5134,407r4,-15l5096,392r-9,21l5071,426r-19,3l5030,424r-15,-13l5006,391r-4,-24xe" fillcolor="#fdfdfd" stroked="f">
            <v:path arrowok="t"/>
          </v:shape>
          <v:shape id="_x0000_s2070" style="position:absolute;left:4308;top:255;width:2589;height:211" coordorigin="4308,255" coordsize="2589,211" path="m6770,367r22,7l6799,375r22,5l6845,388r12,13l6857,405r-9,19l6826,431r-11,l6786,424r-12,-15l6773,399r-41,l6734,414r6,16l6752,446r20,12l6802,465r16,l6833,464r19,-4l6873,450r16,-18l6897,404r,-4l6892,376r-13,-15l6861,351r-16,-5l6796,334r-9,-2l6775,329r,-16l6785,295r22,-6l6809,289r30,8l6849,312r1,8l6891,320r-3,-16l6881,287r-14,-16l6846,260r-31,-5l6813,255r-34,4l6757,270r-14,16l6737,302r-1,14l6740,342r13,16l6770,367xe" fillcolor="#fdfdfd" stroked="f">
            <v:path arrowok="t"/>
          </v:shape>
          <v:shape id="_x0000_s2069" style="position:absolute;left:4308;top:255;width:2589;height:211" coordorigin="4308,255" coordsize="2589,211" path="m6585,367r21,7l6613,375r22,5l6659,388r12,13l6671,405r-9,19l6640,431r-11,l6600,424r-12,-15l6587,399r-40,l6548,414r6,16l6566,446r20,12l6616,465r16,l6647,464r20,-4l6687,450r17,-18l6711,404r,-4l6706,376r-13,-15l6675,351r-16,-5l6610,334r-8,-2l6589,329r,-16l6599,295r22,-6l6624,289r29,8l6663,312r2,8l6705,320r-2,-16l6695,287r-14,-16l6660,260r-31,-5l6627,255r-34,4l6571,270r-13,16l6551,302r-1,14l6554,342r13,16l6585,367xe" fillcolor="#fdfdfd" stroked="f">
            <v:path arrowok="t"/>
          </v:shape>
          <v:shape id="_x0000_s2068" style="position:absolute;left:4308;top:255;width:2589;height:211" coordorigin="4308,255" coordsize="2589,211" path="m6412,296r106,l6518,260r-147,l6371,460r152,l6523,425r-111,l6412,373r98,l6510,338r-98,l6412,296xe" fillcolor="#fdfdfd" stroked="f">
            <v:path arrowok="t"/>
          </v:shape>
          <v:shape id="_x0000_s2067" style="position:absolute;left:4308;top:255;width:2589;height:211" coordorigin="4308,255" coordsize="2589,211" path="m6331,445r-1,-28l6330,415r-4,-29l6317,371r-13,-7l6322,353r10,-18l6335,317r-2,-15l6325,284r-16,-15l6281,260r-9,l6171,260r,200l6212,460r,-78l6255,382r6,-34l6212,348r,-53l6289,295r4,15l6293,321r-7,20l6287,405r1,15l6289,444r3,16l6292,460r47,l6339,455r-8,-10xe" fillcolor="#fdfdfd" stroked="f">
            <v:path arrowok="t"/>
          </v:shape>
          <v:shape id="_x0000_s2066" style="position:absolute;left:4308;top:255;width:2589;height:211" coordorigin="4308,255" coordsize="2589,211" path="m6280,387r7,18l6286,341r-21,7l6261,348r-6,34l6280,387xe" fillcolor="#fdfdfd" stroked="f">
            <v:path arrowok="t"/>
          </v:shape>
          <v:shape id="_x0000_s2065" style="position:absolute;left:4308;top:255;width:2589;height:211" coordorigin="4308,255" coordsize="2589,211" path="m6097,322r-3,17l6074,353r1,35l6105,382r19,-14l6134,349r4,-18l6139,324r-4,-24l6125,281r-15,-13l6088,261r-11,-1l6027,295r33,l6086,300r10,15l6097,322xe" fillcolor="#fdfdfd" stroked="f">
            <v:path arrowok="t"/>
          </v:shape>
          <v:shape id="_x0000_s2064" style="position:absolute;left:4308;top:255;width:2589;height:211" coordorigin="4308,255" coordsize="2589,211" path="m6074,353r-8,1l6027,354r,-59l6077,260r-92,l5985,460r42,l6027,388r48,l6074,353xe" fillcolor="#fdfdfd" stroked="f">
            <v:path arrowok="t"/>
          </v:shape>
          <v:shape id="_x0000_s2063" style="position:absolute;left:4308;top:255;width:2589;height:211" coordorigin="4308,255" coordsize="2589,211" path="m5690,260r,200l5729,460r,-142l5730,318r81,142l5853,460r,-200l5814,260r,140l5814,400,5734,260r-44,xe" fillcolor="#fdfdfd" stroked="f">
            <v:path arrowok="t"/>
          </v:shape>
          <v:shape id="_x0000_s2062" style="position:absolute;left:4308;top:255;width:2589;height:211" coordorigin="4308,255" coordsize="2589,211" path="m5378,296r106,l5484,260r-147,l5337,460r152,l5489,425r-111,l5378,373r98,l5476,338r-98,l5378,296xe" fillcolor="#fdfdfd" stroked="f">
            <v:path arrowok="t"/>
          </v:shape>
          <v:shape id="_x0000_s2061" style="position:absolute;left:4308;top:255;width:2589;height:211" coordorigin="4308,255" coordsize="2589,211" path="m5613,260r,200l5655,460r,-200l5613,260xe" fillcolor="#fdfdfd" stroked="f">
            <v:path arrowok="t"/>
          </v:shape>
          <v:shape id="_x0000_s2060" style="position:absolute;left:4308;top:255;width:2589;height:211" coordorigin="4308,255" coordsize="2589,211" path="m5210,424r,-164l5169,260r,200l5310,460r,-36l5210,424xe" fillcolor="#fdfdfd" stroked="f">
            <v:path arrowok="t"/>
          </v:shape>
          <v:shape id="_x0000_s2059" style="position:absolute;left:4308;top:255;width:2589;height:211" coordorigin="4308,255" coordsize="2589,211" path="m4890,260r,200l4932,460r,-200l4890,260xe" fillcolor="#fdfdfd" stroked="f">
            <v:path arrowok="t"/>
          </v:shape>
          <v:shape id="_x0000_s2058" style="position:absolute;left:4308;top:255;width:2589;height:211" coordorigin="4308,255" coordsize="2589,211" path="m4768,460r42,l4810,296r60,l4870,260r-163,l4707,296r61,l4768,460xe" fillcolor="#fdfdfd" stroked="f">
            <v:path arrowok="t"/>
          </v:shape>
          <v:shape id="_x0000_s2057" style="position:absolute;left:4308;top:255;width:2589;height:211" coordorigin="4308,255" coordsize="2589,211" path="m4684,445r-1,-28l4683,415r-3,-29l4670,371r-12,-7l4675,353r11,-18l4689,317r-3,-15l4678,284r-16,-15l4634,260r-8,l4524,260r,200l4565,460r,-78l4609,382r5,-34l4565,348r,-53l4642,295r5,15l4647,321r-7,20l4641,405r,15l4642,444r3,16l4646,460r46,l4692,455r-8,-10xe" fillcolor="#fdfdfd" stroked="f">
            <v:path arrowok="t"/>
          </v:shape>
          <v:shape id="_x0000_s2056" style="position:absolute;left:4308;top:255;width:2589;height:211" coordorigin="4308,255" coordsize="2589,211" path="m4633,387r8,18l4640,341r-22,7l4614,348r-5,34l4633,387xe" fillcolor="#fdfdfd" stroked="f">
            <v:path arrowok="t"/>
          </v:shape>
          <v:shape id="_x0000_s2055" style="position:absolute;left:4308;top:255;width:2589;height:211" coordorigin="4308,255" coordsize="2589,211" path="m4403,305r1,l4429,385r-51,l4366,419r74,l4453,460r46,l4428,260r-25,45xe" fillcolor="#fdfdfd" stroked="f">
            <v:path arrowok="t"/>
          </v:shape>
          <v:shape id="_x0000_s2054" style="position:absolute;left:4308;top:255;width:2589;height:211" coordorigin="4308,255" coordsize="2589,211" path="m4380,260r-72,200l4352,460r14,-41l4378,385r25,-80l4428,260r-48,xe" fillcolor="#fdfdfd" stroked="f">
            <v:path arrowok="t"/>
          </v:shape>
          <v:shape id="_x0000_s2053" style="position:absolute;left:5634;top:260;width:0;height:200" coordorigin="5634,260" coordsize="0,200" path="m5634,260r,200e" filled="f" strokecolor="#fdfdfd" strokeweight=".77325mm">
            <v:path arrowok="t"/>
          </v:shape>
          <v:shape id="_x0000_s2052" style="position:absolute;left:4911;top:260;width:0;height:200" coordorigin="4911,260" coordsize="0,200" path="m4911,260r,200e" filled="f" strokecolor="#fdfdfd" strokeweight=".7732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.8pt;margin-top:46.8pt;width:7.65pt;height:8.4pt;z-index:-251653120;mso-position-horizontal-relative:page;mso-position-vertical-relative:page" filled="f" stroked="f">
          <v:textbox inset="0,0,0,0">
            <w:txbxContent>
              <w:p w:rsidR="00FA75A5" w:rsidRDefault="00FA75A5">
                <w:pPr>
                  <w:spacing w:before="9"/>
                  <w:ind w:left="40"/>
                  <w:rPr>
                    <w:sz w:val="12"/>
                    <w:szCs w:val="12"/>
                  </w:rPr>
                </w:pPr>
                <w:r>
                  <w:fldChar w:fldCharType="begin"/>
                </w:r>
                <w:r>
                  <w:rPr>
                    <w:w w:val="106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 w:rsidR="006743D8">
                  <w:rPr>
                    <w:noProof/>
                    <w:w w:val="106"/>
                    <w:sz w:val="12"/>
                    <w:szCs w:val="1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:rsidR="00FA75A5" w:rsidRDefault="00FA75A5">
    <w:pPr>
      <w:spacing w:line="200" w:lineRule="exact"/>
    </w:pPr>
    <w:r>
      <w:pict>
        <v:group id="_x0000_s2075" style="position:absolute;margin-left:42pt;margin-top:10pt;width:521pt;height:16.6pt;z-index:-251657216;mso-position-horizontal-relative:page;mso-position-vertical-relative:page" coordorigin="840,200" coordsize="10420,332">
          <v:shape id="_x0000_s2096" style="position:absolute;left:850;top:210;width:10400;height:312" coordorigin="850,210" coordsize="10400,312" path="m11250,210l850,210r,312l11250,522r,-312xe" fillcolor="#c1c3c5" stroked="f">
            <v:path arrowok="t"/>
          </v:shape>
          <v:shape id="_x0000_s2095" style="position:absolute;left:4502;top:255;width:2589;height:211" coordorigin="4502,255" coordsize="2589,211" path="m5196,367r,-6l5201,328r10,-21l5226,296r16,-5l5246,291r27,7l5286,313r4,13l5332,326r-3,-17l5321,292r-14,-16l5288,264r-25,-8l5246,255r-22,2l5205,264r-17,10l5174,289r-11,20l5156,332r-2,28l5154,361r2,27l5162,412r11,19l5187,446r17,11l5224,463r21,2l5269,463r21,-8l5306,443r13,-16l5328,407r4,-15l5290,392r-9,21l5265,426r-19,3l5224,424r-15,-13l5200,391r-4,-24xe" fillcolor="#fdfdfd" stroked="f">
            <v:path arrowok="t"/>
          </v:shape>
          <v:shape id="_x0000_s2094" style="position:absolute;left:4502;top:255;width:2589;height:211" coordorigin="4502,255" coordsize="2589,211" path="m6965,367r21,7l6993,375r22,5l7039,388r12,13l7051,405r-9,19l7020,431r-11,l6980,424r-12,-15l6967,399r-40,l6928,414r6,16l6946,446r20,12l6996,465r16,l7027,464r20,-4l7067,450r16,-18l7091,404r,-4l7086,376r-13,-15l7055,351r-16,-5l6990,334r-8,-2l6969,329r,-16l6979,295r22,-6l7004,289r29,8l7043,312r2,8l7085,320r-3,-16l7075,287r-14,-16l7040,260r-31,-5l7007,255r-34,4l6951,270r-13,16l6931,302r-1,14l6934,342r13,16l6965,367xe" fillcolor="#fdfdfd" stroked="f">
            <v:path arrowok="t"/>
          </v:shape>
          <v:shape id="_x0000_s2093" style="position:absolute;left:4502;top:255;width:2589;height:211" coordorigin="4502,255" coordsize="2589,211" path="m6779,367r21,7l6807,375r22,5l6853,388r12,13l6865,405r-9,19l6835,431r-12,l6794,424r-11,-15l6781,399r-40,l6742,414r6,16l6760,446r20,12l6810,465r16,l6841,464r20,-4l6881,450r17,-18l6905,404r,-4l6900,376r-13,-15l6869,351r-16,-5l6804,334r-8,-2l6783,329r,-16l6793,295r22,-6l6818,289r29,8l6857,312r2,8l6899,320r-2,-16l6889,287r-14,-16l6854,260r-31,-5l6821,255r-34,4l6765,270r-13,16l6745,302r-1,14l6748,342r13,16l6779,367xe" fillcolor="#fdfdfd" stroked="f">
            <v:path arrowok="t"/>
          </v:shape>
          <v:shape id="_x0000_s2092" style="position:absolute;left:4502;top:255;width:2589;height:211" coordorigin="4502,255" coordsize="2589,211" path="m6606,296r107,l6713,260r-148,l6565,460r152,l6717,425r-111,l6606,373r98,l6704,338r-98,l6606,296xe" fillcolor="#fdfdfd" stroked="f">
            <v:path arrowok="t"/>
          </v:shape>
          <v:shape id="_x0000_s2091" style="position:absolute;left:4502;top:255;width:2589;height:211" coordorigin="4502,255" coordsize="2589,211" path="m6525,445r-1,-28l6524,415r-4,-29l6511,371r-13,-7l6516,353r10,-18l6529,317r-2,-15l6519,284r-16,-15l6475,260r-9,l6365,260r,200l6406,460r,-78l6449,382r6,-34l6406,348r,-53l6483,295r4,15l6487,321r-7,20l6481,405r1,15l6483,444r3,16l6486,460r47,l6533,455r-8,-10xe" fillcolor="#fdfdfd" stroked="f">
            <v:path arrowok="t"/>
          </v:shape>
          <v:shape id="_x0000_s2090" style="position:absolute;left:4502;top:255;width:2589;height:211" coordorigin="4502,255" coordsize="2589,211" path="m6474,387r7,18l6480,341r-21,7l6455,348r-6,34l6474,387xe" fillcolor="#fdfdfd" stroked="f">
            <v:path arrowok="t"/>
          </v:shape>
          <v:shape id="_x0000_s2089" style="position:absolute;left:4502;top:255;width:2589;height:211" coordorigin="4502,255" coordsize="2589,211" path="m6291,322r-3,17l6268,353r1,35l6299,382r19,-14l6328,349r4,-18l6333,324r-4,-24l6320,281r-16,-13l6282,261r-11,-1l6221,295r33,l6280,300r11,15l6291,322xe" fillcolor="#fdfdfd" stroked="f">
            <v:path arrowok="t"/>
          </v:shape>
          <v:shape id="_x0000_s2088" style="position:absolute;left:4502;top:255;width:2589;height:211" coordorigin="4502,255" coordsize="2589,211" path="m6268,353r-8,1l6221,354r,-59l6271,260r-92,l6179,460r42,l6221,388r48,l6268,353xe" fillcolor="#fdfdfd" stroked="f">
            <v:path arrowok="t"/>
          </v:shape>
          <v:shape id="_x0000_s2087" style="position:absolute;left:4502;top:255;width:2589;height:211" coordorigin="4502,255" coordsize="2589,211" path="m5884,260r,200l5923,460r,-142l5924,318r81,142l6047,460r,-200l6008,260r,140l6008,400,5928,260r-44,xe" fillcolor="#fdfdfd" stroked="f">
            <v:path arrowok="t"/>
          </v:shape>
          <v:shape id="_x0000_s2086" style="position:absolute;left:4502;top:255;width:2589;height:211" coordorigin="4502,255" coordsize="2589,211" path="m5572,296r106,l5678,260r-147,l5531,460r152,l5683,425r-111,l5572,373r98,l5670,338r-98,l5572,296xe" fillcolor="#fdfdfd" stroked="f">
            <v:path arrowok="t"/>
          </v:shape>
          <v:shape id="_x0000_s2085" style="position:absolute;left:4502;top:255;width:2589;height:211" coordorigin="4502,255" coordsize="2589,211" path="m5807,260r,200l5849,460r,-200l5807,260xe" fillcolor="#fdfdfd" stroked="f">
            <v:path arrowok="t"/>
          </v:shape>
          <v:shape id="_x0000_s2084" style="position:absolute;left:4502;top:255;width:2589;height:211" coordorigin="4502,255" coordsize="2589,211" path="m5405,424r,-164l5363,260r,200l5504,460r,-36l5405,424xe" fillcolor="#fdfdfd" stroked="f">
            <v:path arrowok="t"/>
          </v:shape>
          <v:shape id="_x0000_s2083" style="position:absolute;left:4502;top:255;width:2589;height:211" coordorigin="4502,255" coordsize="2589,211" path="m5084,260r,200l5126,460r,-200l5084,260xe" fillcolor="#fdfdfd" stroked="f">
            <v:path arrowok="t"/>
          </v:shape>
          <v:shape id="_x0000_s2082" style="position:absolute;left:4502;top:255;width:2589;height:211" coordorigin="4502,255" coordsize="2589,211" path="m4962,460r42,l5004,296r60,l5064,260r-163,l4901,296r61,l4962,460xe" fillcolor="#fdfdfd" stroked="f">
            <v:path arrowok="t"/>
          </v:shape>
          <v:shape id="_x0000_s2081" style="position:absolute;left:4502;top:255;width:2589;height:211" coordorigin="4502,255" coordsize="2589,211" path="m4878,445r-1,-28l4877,415r-3,-29l4864,371r-12,-7l4869,353r11,-18l4883,317r-2,-15l4873,284r-17,-15l4828,260r-8,l4718,260r,200l4759,460r,-78l4803,382r5,-34l4759,348r,-53l4836,295r5,15l4841,321r-7,20l4835,405r,15l4836,444r4,16l4840,460r46,l4886,455r-8,-10xe" fillcolor="#fdfdfd" stroked="f">
            <v:path arrowok="t"/>
          </v:shape>
          <v:shape id="_x0000_s2080" style="position:absolute;left:4502;top:255;width:2589;height:211" coordorigin="4502,255" coordsize="2589,211" path="m4827,387r8,18l4834,341r-22,7l4808,348r-5,34l4827,387xe" fillcolor="#fdfdfd" stroked="f">
            <v:path arrowok="t"/>
          </v:shape>
          <v:shape id="_x0000_s2079" style="position:absolute;left:4502;top:255;width:2589;height:211" coordorigin="4502,255" coordsize="2589,211" path="m4597,305r1,l4623,385r-51,l4560,419r74,l4647,460r46,l4622,260r-25,45xe" fillcolor="#fdfdfd" stroked="f">
            <v:path arrowok="t"/>
          </v:shape>
          <v:shape id="_x0000_s2078" style="position:absolute;left:4502;top:255;width:2589;height:211" coordorigin="4502,255" coordsize="2589,211" path="m4574,260r-72,200l4547,460r13,-41l4572,385r25,-80l4622,260r-48,xe" fillcolor="#fdfdfd" stroked="f">
            <v:path arrowok="t"/>
          </v:shape>
          <v:shape id="_x0000_s2077" style="position:absolute;left:5828;top:260;width:0;height:200" coordorigin="5828,260" coordsize="0,200" path="m5828,260r,200e" filled="f" strokecolor="#fdfdfd" strokeweight=".77325mm">
            <v:path arrowok="t"/>
          </v:shape>
          <v:shape id="_x0000_s2076" style="position:absolute;left:5105;top:260;width:0;height:200" coordorigin="5105,260" coordsize="0,200" path="m5105,260r,200e" filled="f" strokecolor="#fdfdfd" strokeweight=".77328mm">
            <v:path arrowok="t"/>
          </v:shape>
          <w10:wrap anchorx="page" anchory="page"/>
        </v:group>
      </w:pict>
    </w:r>
    <w:r>
      <w:pict>
        <v:shape id="_x0000_s2074" type="#_x0000_t202" style="position:absolute;margin-left:197.7pt;margin-top:46.75pt;width:209.65pt;height:8.4pt;z-index:-251656192;mso-position-horizontal-relative:page;mso-position-vertical-relative:page" filled="f" stroked="f">
          <v:textbox inset="0,0,0,0">
            <w:txbxContent>
              <w:p w:rsidR="00FA75A5" w:rsidRDefault="00FA75A5">
                <w:pPr>
                  <w:spacing w:before="11"/>
                  <w:ind w:left="20"/>
                  <w:rPr>
                    <w:sz w:val="12"/>
                    <w:szCs w:val="12"/>
                  </w:rPr>
                </w:pPr>
                <w:r>
                  <w:rPr>
                    <w:w w:val="106"/>
                    <w:sz w:val="12"/>
                    <w:szCs w:val="12"/>
                  </w:rPr>
                  <w:t>J.S.</w:t>
                </w:r>
                <w:r>
                  <w:rPr>
                    <w:sz w:val="12"/>
                    <w:szCs w:val="12"/>
                  </w:rPr>
                  <w:t xml:space="preserve"> </w:t>
                </w:r>
                <w:proofErr w:type="spellStart"/>
                <w:r>
                  <w:rPr>
                    <w:w w:val="106"/>
                    <w:sz w:val="12"/>
                    <w:szCs w:val="12"/>
                  </w:rPr>
                  <w:t>Torday</w:t>
                </w:r>
                <w:proofErr w:type="spellEnd"/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/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Progress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in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Biophysics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and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Molecular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Biology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xxx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(2017)</w:t>
                </w:r>
                <w:r>
                  <w:rPr>
                    <w:sz w:val="12"/>
                    <w:szCs w:val="12"/>
                  </w:rPr>
                  <w:t xml:space="preserve"> </w:t>
                </w:r>
                <w:r>
                  <w:rPr>
                    <w:w w:val="106"/>
                    <w:sz w:val="12"/>
                    <w:szCs w:val="12"/>
                  </w:rPr>
                  <w:t>1e5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56.95pt;margin-top:46.8pt;width:7.65pt;height:8.4pt;z-index:-251655168;mso-position-horizontal-relative:page;mso-position-vertical-relative:page" filled="f" stroked="f">
          <v:textbox inset="0,0,0,0">
            <w:txbxContent>
              <w:p w:rsidR="00FA75A5" w:rsidRDefault="00FA75A5">
                <w:pPr>
                  <w:spacing w:before="9"/>
                  <w:ind w:left="40"/>
                  <w:rPr>
                    <w:sz w:val="12"/>
                    <w:szCs w:val="12"/>
                  </w:rPr>
                </w:pPr>
                <w:r>
                  <w:fldChar w:fldCharType="begin"/>
                </w:r>
                <w:r>
                  <w:rPr>
                    <w:w w:val="106"/>
                    <w:sz w:val="12"/>
                    <w:szCs w:val="12"/>
                  </w:rPr>
                  <w:instrText xml:space="preserve"> PAGE </w:instrText>
                </w:r>
                <w:r>
                  <w:fldChar w:fldCharType="separate"/>
                </w:r>
                <w:r w:rsidR="006743D8">
                  <w:rPr>
                    <w:noProof/>
                    <w:w w:val="106"/>
                    <w:sz w:val="12"/>
                    <w:szCs w:val="1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5BC"/>
    <w:multiLevelType w:val="multilevel"/>
    <w:tmpl w:val="674668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6A"/>
    <w:rsid w:val="00063528"/>
    <w:rsid w:val="00127D72"/>
    <w:rsid w:val="001B6400"/>
    <w:rsid w:val="00210E79"/>
    <w:rsid w:val="0025476A"/>
    <w:rsid w:val="003E56B6"/>
    <w:rsid w:val="00446C61"/>
    <w:rsid w:val="00491917"/>
    <w:rsid w:val="00644721"/>
    <w:rsid w:val="006743D8"/>
    <w:rsid w:val="006C78E4"/>
    <w:rsid w:val="00735519"/>
    <w:rsid w:val="007842E8"/>
    <w:rsid w:val="00826CD5"/>
    <w:rsid w:val="00874C19"/>
    <w:rsid w:val="008A110A"/>
    <w:rsid w:val="00955100"/>
    <w:rsid w:val="00956086"/>
    <w:rsid w:val="00A000A8"/>
    <w:rsid w:val="00B862B9"/>
    <w:rsid w:val="00C100D7"/>
    <w:rsid w:val="00CB61E9"/>
    <w:rsid w:val="00DC712D"/>
    <w:rsid w:val="00F96DB9"/>
    <w:rsid w:val="00FA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5"/>
    <o:shapelayout v:ext="edit">
      <o:idmap v:ext="edit" data="1"/>
    </o:shapelayout>
  </w:shapeDefaults>
  <w:decimalSymbol w:val="."/>
  <w:listSeparator w:val=","/>
  <w15:docId w15:val="{07EF6DED-4FD4-450F-BBB1-A90FA4A9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27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D72"/>
  </w:style>
  <w:style w:type="paragraph" w:styleId="Footer">
    <w:name w:val="footer"/>
    <w:basedOn w:val="Normal"/>
    <w:link w:val="FooterChar"/>
    <w:uiPriority w:val="99"/>
    <w:unhideWhenUsed/>
    <w:rsid w:val="00127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D72"/>
  </w:style>
  <w:style w:type="character" w:styleId="Hyperlink">
    <w:name w:val="Hyperlink"/>
    <w:basedOn w:val="DefaultParagraphFont"/>
    <w:uiPriority w:val="99"/>
    <w:unhideWhenUsed/>
    <w:rsid w:val="00127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biomolbio.2018.01.003" TargetMode="External"/><Relationship Id="rId13" Type="http://schemas.openxmlformats.org/officeDocument/2006/relationships/hyperlink" Target="mailto:agni.utk27@gmail.com.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pbiomolbio.2018.01.003" TargetMode="Externa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4312</Words>
  <Characters>24583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p</cp:lastModifiedBy>
  <cp:revision>10</cp:revision>
  <dcterms:created xsi:type="dcterms:W3CDTF">2018-02-07T15:13:00Z</dcterms:created>
  <dcterms:modified xsi:type="dcterms:W3CDTF">2018-02-10T07:18:00Z</dcterms:modified>
</cp:coreProperties>
</file>